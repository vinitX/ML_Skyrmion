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FCC" w:rsidRDefault="000F36DE">
      <w:pPr>
        <w:spacing w:before="56"/>
        <w:ind w:left="3487" w:right="3486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Machine-learning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Skyrmions</w:t>
      </w:r>
    </w:p>
    <w:p w:rsidR="007E0FCC" w:rsidRDefault="007E0FCC">
      <w:pPr>
        <w:spacing w:before="6" w:line="220" w:lineRule="exact"/>
        <w:rPr>
          <w:sz w:val="22"/>
          <w:szCs w:val="22"/>
        </w:rPr>
      </w:pPr>
    </w:p>
    <w:p w:rsidR="007E0FCC" w:rsidRDefault="000F36DE">
      <w:pPr>
        <w:ind w:left="3052" w:right="3061"/>
        <w:jc w:val="center"/>
        <w:rPr>
          <w:sz w:val="14"/>
          <w:szCs w:val="14"/>
        </w:rPr>
      </w:pPr>
      <w:r>
        <w:rPr>
          <w:w w:val="99"/>
        </w:rPr>
        <w:t>Vinit</w:t>
      </w:r>
      <w:r>
        <w:t xml:space="preserve"> </w:t>
      </w:r>
      <w:r>
        <w:rPr>
          <w:w w:val="99"/>
        </w:rPr>
        <w:t>Kumar</w:t>
      </w:r>
      <w:r>
        <w:t xml:space="preserve"> </w:t>
      </w:r>
      <w:r>
        <w:rPr>
          <w:w w:val="99"/>
        </w:rPr>
        <w:t>Singh</w:t>
      </w:r>
      <w:r>
        <w:rPr>
          <w:w w:val="99"/>
          <w:position w:val="7"/>
          <w:sz w:val="14"/>
          <w:szCs w:val="14"/>
        </w:rPr>
        <w:t>1,</w:t>
      </w:r>
      <w:r>
        <w:rPr>
          <w:position w:val="7"/>
          <w:sz w:val="14"/>
          <w:szCs w:val="14"/>
        </w:rPr>
        <w:t xml:space="preserve"> </w:t>
      </w:r>
      <w:r>
        <w:rPr>
          <w:w w:val="99"/>
          <w:position w:val="7"/>
          <w:sz w:val="14"/>
          <w:szCs w:val="14"/>
        </w:rPr>
        <w:t>∗</w:t>
      </w:r>
      <w:r>
        <w:rPr>
          <w:position w:val="7"/>
          <w:sz w:val="14"/>
          <w:szCs w:val="14"/>
        </w:rP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Jung</w:t>
      </w:r>
      <w:r>
        <w:t xml:space="preserve"> </w:t>
      </w:r>
      <w:r>
        <w:rPr>
          <w:w w:val="99"/>
        </w:rPr>
        <w:t>Hoon</w:t>
      </w:r>
      <w:r>
        <w:t xml:space="preserve"> </w:t>
      </w:r>
      <w:r>
        <w:rPr>
          <w:w w:val="99"/>
        </w:rPr>
        <w:t>Han</w:t>
      </w:r>
      <w:r>
        <w:rPr>
          <w:w w:val="99"/>
          <w:position w:val="7"/>
          <w:sz w:val="14"/>
          <w:szCs w:val="14"/>
        </w:rPr>
        <w:t>2,</w:t>
      </w:r>
      <w:r>
        <w:rPr>
          <w:position w:val="7"/>
          <w:sz w:val="14"/>
          <w:szCs w:val="14"/>
        </w:rPr>
        <w:t xml:space="preserve"> </w:t>
      </w:r>
      <w:r>
        <w:rPr>
          <w:w w:val="99"/>
          <w:position w:val="7"/>
          <w:sz w:val="14"/>
          <w:szCs w:val="14"/>
        </w:rPr>
        <w:t>†</w:t>
      </w:r>
    </w:p>
    <w:p w:rsidR="007E0FCC" w:rsidRDefault="000F36DE">
      <w:pPr>
        <w:spacing w:before="43"/>
        <w:ind w:left="1793" w:right="1792"/>
        <w:jc w:val="center"/>
        <w:rPr>
          <w:sz w:val="18"/>
          <w:szCs w:val="18"/>
        </w:rPr>
      </w:pPr>
      <w:r>
        <w:rPr>
          <w:w w:val="99"/>
          <w:position w:val="8"/>
          <w:sz w:val="12"/>
          <w:szCs w:val="12"/>
        </w:rPr>
        <w:t>1</w:t>
      </w:r>
      <w:r>
        <w:rPr>
          <w:w w:val="99"/>
          <w:sz w:val="18"/>
          <w:szCs w:val="18"/>
        </w:rPr>
        <w:t>Department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Physics,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Indian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Institute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Technology,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Kharagpur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732102,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India</w:t>
      </w:r>
    </w:p>
    <w:p w:rsidR="007E0FCC" w:rsidRDefault="000F36DE">
      <w:pPr>
        <w:spacing w:line="200" w:lineRule="exact"/>
        <w:ind w:left="2157" w:right="2155"/>
        <w:jc w:val="center"/>
        <w:rPr>
          <w:sz w:val="18"/>
          <w:szCs w:val="18"/>
        </w:rPr>
      </w:pPr>
      <w:r>
        <w:rPr>
          <w:w w:val="99"/>
          <w:position w:val="7"/>
          <w:sz w:val="12"/>
          <w:szCs w:val="12"/>
        </w:rPr>
        <w:t>2</w:t>
      </w:r>
      <w:r>
        <w:rPr>
          <w:w w:val="99"/>
          <w:sz w:val="18"/>
          <w:szCs w:val="18"/>
        </w:rPr>
        <w:t>Department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Physics,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Sungkyunkwan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University,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Suwon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16419,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Korea</w:t>
      </w:r>
    </w:p>
    <w:p w:rsidR="007E0FCC" w:rsidRDefault="000F36DE">
      <w:pPr>
        <w:spacing w:before="2"/>
        <w:ind w:left="4277" w:right="4275"/>
        <w:jc w:val="center"/>
        <w:rPr>
          <w:sz w:val="18"/>
          <w:szCs w:val="18"/>
        </w:rPr>
      </w:pPr>
      <w:r>
        <w:rPr>
          <w:w w:val="99"/>
          <w:sz w:val="18"/>
          <w:szCs w:val="18"/>
        </w:rPr>
        <w:t>(Dated: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June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2,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2018)</w:t>
      </w:r>
    </w:p>
    <w:p w:rsidR="007E0FCC" w:rsidRDefault="007E0FCC">
      <w:pPr>
        <w:spacing w:line="200" w:lineRule="exact"/>
      </w:pPr>
    </w:p>
    <w:p w:rsidR="007E0FCC" w:rsidRDefault="007E0FCC">
      <w:pPr>
        <w:spacing w:before="14" w:line="280" w:lineRule="exact"/>
        <w:rPr>
          <w:sz w:val="28"/>
          <w:szCs w:val="28"/>
        </w:rPr>
        <w:sectPr w:rsidR="007E0FCC">
          <w:pgSz w:w="12240" w:h="15840"/>
          <w:pgMar w:top="960" w:right="880" w:bottom="280" w:left="960" w:header="720" w:footer="720" w:gutter="0"/>
          <w:cols w:space="720"/>
        </w:sectPr>
      </w:pPr>
    </w:p>
    <w:p w:rsidR="007E0FCC" w:rsidRDefault="0051214F">
      <w:pPr>
        <w:spacing w:before="25" w:line="220" w:lineRule="exact"/>
        <w:ind w:left="120" w:right="-34" w:firstLine="199"/>
        <w:jc w:val="both"/>
      </w:pPr>
      <w:r>
        <w:pict>
          <v:group id="_x0000_s1046" style="position:absolute;left:0;text-align:left;margin-left:53.8pt;margin-top:169.15pt;width:245.3pt;height:6.4pt;z-index:-251661824;mso-position-horizontal-relative:page" coordorigin="1076,3383" coordsize="4906,128">
            <v:shape id="_x0000_s1048" style="position:absolute;left:1080;top:3503;width:4894;height:0" coordorigin="1080,3503" coordsize="4894,0" path="m1080,3503r4894,e" filled="f" strokeweight=".14042mm">
              <v:path arrowok="t"/>
            </v:shape>
            <v:shape id="_x0000_s1047" style="position:absolute;left:5978;top:3387;width:0;height:120" coordorigin="5978,3387" coordsize="0,120" path="m5978,3507r,-120e" filled="f" strokeweight=".14042mm">
              <v:path arrowok="t"/>
            </v:shape>
            <w10:wrap anchorx="page"/>
          </v:group>
        </w:pict>
      </w:r>
      <w:r w:rsidR="000F36DE">
        <w:rPr>
          <w:w w:val="99"/>
        </w:rPr>
        <w:t>Introduction:</w:t>
      </w:r>
      <w:r w:rsidR="000F36DE">
        <w:t xml:space="preserve"> </w:t>
      </w:r>
      <w:r w:rsidR="000F36DE">
        <w:rPr>
          <w:w w:val="99"/>
        </w:rPr>
        <w:t>The</w:t>
      </w:r>
      <w:r w:rsidR="000F36DE">
        <w:t xml:space="preserve"> </w:t>
      </w:r>
      <w:r w:rsidR="000F36DE">
        <w:rPr>
          <w:w w:val="99"/>
        </w:rPr>
        <w:t>basic</w:t>
      </w:r>
      <w:r w:rsidR="000F36DE">
        <w:t xml:space="preserve"> </w:t>
      </w:r>
      <w:r w:rsidR="000F36DE">
        <w:rPr>
          <w:w w:val="99"/>
        </w:rPr>
        <w:t>idea</w:t>
      </w:r>
      <w:r w:rsidR="000F36DE">
        <w:t xml:space="preserve"> </w:t>
      </w:r>
      <w:r w:rsidR="000F36DE">
        <w:rPr>
          <w:w w:val="99"/>
        </w:rPr>
        <w:t>behind</w:t>
      </w:r>
      <w:r w:rsidR="000F36DE">
        <w:t xml:space="preserve"> </w:t>
      </w:r>
      <w:r w:rsidR="000F36DE">
        <w:rPr>
          <w:w w:val="99"/>
        </w:rPr>
        <w:t>teaching</w:t>
      </w:r>
      <w:r w:rsidR="000F36DE">
        <w:t xml:space="preserve"> </w:t>
      </w:r>
      <w:r w:rsidR="000F36DE">
        <w:rPr>
          <w:w w:val="99"/>
        </w:rPr>
        <w:t>machine learning</w:t>
      </w:r>
      <w:r w:rsidR="000F36DE">
        <w:t xml:space="preserve"> </w:t>
      </w:r>
      <w:r w:rsidR="000F36DE">
        <w:rPr>
          <w:w w:val="99"/>
        </w:rPr>
        <w:t>(ML)</w:t>
      </w:r>
      <w:r w:rsidR="000F36DE">
        <w:t xml:space="preserve"> </w:t>
      </w:r>
      <w:r w:rsidR="000F36DE" w:rsidRPr="000F36DE">
        <w:rPr>
          <w:noProof/>
        </w:rPr>
        <w:t xml:space="preserve">algorithm to </w:t>
      </w:r>
      <w:r w:rsidR="000F36DE" w:rsidRPr="000F36DE">
        <w:rPr>
          <w:noProof/>
          <w:w w:val="99"/>
        </w:rPr>
        <w:t>recognize</w:t>
      </w:r>
      <w:r w:rsidR="000F36DE" w:rsidRPr="000F36DE">
        <w:rPr>
          <w:noProof/>
        </w:rPr>
        <w:t xml:space="preserve"> various phases </w:t>
      </w:r>
      <w:r w:rsidR="000F36DE" w:rsidRPr="000F36DE">
        <w:rPr>
          <w:noProof/>
          <w:w w:val="99"/>
        </w:rPr>
        <w:t>of</w:t>
      </w:r>
      <w:r w:rsidR="000F36DE">
        <w:rPr>
          <w:w w:val="99"/>
        </w:rPr>
        <w:t xml:space="preserve"> many-body</w:t>
      </w:r>
      <w:r w:rsidR="000F36DE">
        <w:t xml:space="preserve"> </w:t>
      </w:r>
      <w:r w:rsidR="000F36DE">
        <w:rPr>
          <w:w w:val="99"/>
        </w:rPr>
        <w:t>systems,</w:t>
      </w:r>
      <w:r w:rsidR="000F36DE">
        <w:t xml:space="preserve"> </w:t>
      </w:r>
      <w:r w:rsidR="000F36DE">
        <w:rPr>
          <w:w w:val="99"/>
        </w:rPr>
        <w:t>whether</w:t>
      </w:r>
      <w:r w:rsidR="000F36DE">
        <w:t xml:space="preserve"> </w:t>
      </w:r>
      <w:r w:rsidR="000F36DE">
        <w:rPr>
          <w:w w:val="99"/>
        </w:rPr>
        <w:t>classical</w:t>
      </w:r>
      <w:r w:rsidR="000F36DE">
        <w:t xml:space="preserve"> </w:t>
      </w:r>
      <w:r w:rsidR="000F36DE">
        <w:rPr>
          <w:w w:val="99"/>
        </w:rPr>
        <w:t>or</w:t>
      </w:r>
      <w:r w:rsidR="000F36DE">
        <w:t xml:space="preserve"> </w:t>
      </w:r>
      <w:r w:rsidR="000F36DE">
        <w:rPr>
          <w:w w:val="99"/>
        </w:rPr>
        <w:t>quantum,</w:t>
      </w:r>
      <w:r w:rsidR="000F36DE">
        <w:t xml:space="preserve"> </w:t>
      </w:r>
      <w:r w:rsidR="000F36DE">
        <w:rPr>
          <w:w w:val="99"/>
        </w:rPr>
        <w:t>is</w:t>
      </w:r>
      <w:r w:rsidR="000F36DE">
        <w:t xml:space="preserve"> </w:t>
      </w:r>
      <w:r w:rsidR="000F36DE">
        <w:rPr>
          <w:w w:val="99"/>
        </w:rPr>
        <w:t>to input</w:t>
      </w:r>
      <w:r w:rsidR="000F36DE">
        <w:t xml:space="preserve"> </w:t>
      </w:r>
      <w:r w:rsidR="000F36DE">
        <w:rPr>
          <w:w w:val="99"/>
        </w:rPr>
        <w:t>the</w:t>
      </w:r>
      <w:r w:rsidR="000F36DE">
        <w:t xml:space="preserve"> </w:t>
      </w:r>
      <w:r w:rsidR="000F36DE">
        <w:rPr>
          <w:w w:val="99"/>
        </w:rPr>
        <w:t>many-body</w:t>
      </w:r>
      <w:r w:rsidR="000F36DE">
        <w:t xml:space="preserve"> </w:t>
      </w:r>
      <w:r w:rsidR="000F36DE">
        <w:rPr>
          <w:w w:val="99"/>
        </w:rPr>
        <w:t>configuration</w:t>
      </w:r>
      <w:r w:rsidR="000F36DE">
        <w:t xml:space="preserve"> </w:t>
      </w:r>
      <w:r w:rsidR="000F36DE">
        <w:rPr>
          <w:w w:val="99"/>
        </w:rPr>
        <w:t>together</w:t>
      </w:r>
      <w:r w:rsidR="000F36DE">
        <w:t xml:space="preserve"> </w:t>
      </w:r>
      <w:r w:rsidR="000F36DE">
        <w:rPr>
          <w:w w:val="99"/>
        </w:rPr>
        <w:t>with</w:t>
      </w:r>
      <w:r w:rsidR="000F36DE">
        <w:t xml:space="preserve"> </w:t>
      </w:r>
      <w:r w:rsidR="000F36DE">
        <w:rPr>
          <w:w w:val="99"/>
        </w:rPr>
        <w:t>an</w:t>
      </w:r>
      <w:r w:rsidR="000F36DE">
        <w:t xml:space="preserve"> </w:t>
      </w:r>
      <w:r w:rsidR="000F36DE">
        <w:rPr>
          <w:w w:val="99"/>
        </w:rPr>
        <w:t>“</w:t>
      </w:r>
      <w:r w:rsidR="000F36DE" w:rsidRPr="000F36DE">
        <w:rPr>
          <w:noProof/>
          <w:w w:val="99"/>
        </w:rPr>
        <w:t>answer</w:t>
      </w:r>
      <w:r w:rsidR="000F36DE">
        <w:rPr>
          <w:w w:val="99"/>
        </w:rPr>
        <w:t>”</w:t>
      </w:r>
      <w:r w:rsidR="000F36DE">
        <w:t xml:space="preserve"> </w:t>
      </w:r>
      <w:r w:rsidR="000F36DE">
        <w:rPr>
          <w:w w:val="99"/>
        </w:rPr>
        <w:t>to</w:t>
      </w:r>
      <w:r w:rsidR="000F36DE">
        <w:t xml:space="preserve"> </w:t>
      </w:r>
      <w:r w:rsidR="000F36DE">
        <w:rPr>
          <w:w w:val="99"/>
        </w:rPr>
        <w:t>the</w:t>
      </w:r>
      <w:r w:rsidR="000F36DE">
        <w:t xml:space="preserve"> </w:t>
      </w:r>
      <w:r w:rsidR="000F36DE">
        <w:rPr>
          <w:w w:val="99"/>
        </w:rPr>
        <w:t>phase</w:t>
      </w:r>
      <w:r w:rsidR="000F36DE">
        <w:t xml:space="preserve"> </w:t>
      </w:r>
      <w:r w:rsidR="000F36DE">
        <w:rPr>
          <w:w w:val="99"/>
        </w:rPr>
        <w:t>to</w:t>
      </w:r>
      <w:r w:rsidR="000F36DE">
        <w:t xml:space="preserve"> </w:t>
      </w:r>
      <w:r w:rsidR="000F36DE">
        <w:rPr>
          <w:w w:val="99"/>
        </w:rPr>
        <w:t>which</w:t>
      </w:r>
      <w:r w:rsidR="000F36DE">
        <w:t xml:space="preserve"> </w:t>
      </w:r>
      <w:r w:rsidR="000F36DE">
        <w:rPr>
          <w:w w:val="99"/>
        </w:rPr>
        <w:t>it</w:t>
      </w:r>
      <w:r w:rsidR="000F36DE">
        <w:t xml:space="preserve"> </w:t>
      </w:r>
      <w:r w:rsidR="000F36DE">
        <w:rPr>
          <w:w w:val="99"/>
        </w:rPr>
        <w:t>belongs.</w:t>
      </w:r>
      <w:r w:rsidR="000F36DE">
        <w:t xml:space="preserve"> </w:t>
      </w:r>
      <w:r w:rsidR="000F36DE">
        <w:rPr>
          <w:w w:val="99"/>
        </w:rPr>
        <w:t>After</w:t>
      </w:r>
      <w:r w:rsidR="000F36DE">
        <w:t xml:space="preserve"> </w:t>
      </w:r>
      <w:r w:rsidR="000F36DE">
        <w:rPr>
          <w:w w:val="99"/>
        </w:rPr>
        <w:t>such</w:t>
      </w:r>
      <w:r w:rsidR="000F36DE">
        <w:t xml:space="preserve"> </w:t>
      </w:r>
      <w:r w:rsidR="000F36DE" w:rsidRPr="000F36DE">
        <w:rPr>
          <w:noProof/>
          <w:w w:val="99"/>
        </w:rPr>
        <w:t>supervised</w:t>
      </w:r>
      <w:r w:rsidR="000F36DE">
        <w:t xml:space="preserve"> </w:t>
      </w:r>
      <w:r w:rsidR="000F36DE">
        <w:rPr>
          <w:w w:val="99"/>
        </w:rPr>
        <w:t>learning</w:t>
      </w:r>
      <w:r w:rsidR="000F36DE">
        <w:t xml:space="preserve"> </w:t>
      </w:r>
      <w:r w:rsidR="000F36DE">
        <w:rPr>
          <w:w w:val="99"/>
        </w:rPr>
        <w:t>is</w:t>
      </w:r>
      <w:r w:rsidR="000F36DE">
        <w:t xml:space="preserve"> </w:t>
      </w:r>
      <w:r w:rsidR="000F36DE">
        <w:rPr>
          <w:w w:val="99"/>
        </w:rPr>
        <w:t>implemented</w:t>
      </w:r>
      <w:r w:rsidR="000F36DE">
        <w:t xml:space="preserve"> </w:t>
      </w:r>
      <w:r w:rsidR="000F36DE">
        <w:rPr>
          <w:w w:val="99"/>
        </w:rPr>
        <w:t>successfully,</w:t>
      </w:r>
      <w:r w:rsidR="000F36DE">
        <w:t xml:space="preserve"> </w:t>
      </w:r>
      <w:r w:rsidR="000F36DE">
        <w:rPr>
          <w:w w:val="99"/>
        </w:rPr>
        <w:t>the</w:t>
      </w:r>
      <w:r w:rsidR="000F36DE">
        <w:t xml:space="preserve"> </w:t>
      </w:r>
      <w:r w:rsidR="000F36DE">
        <w:rPr>
          <w:w w:val="99"/>
        </w:rPr>
        <w:t>ML</w:t>
      </w:r>
      <w:r w:rsidR="000F36DE">
        <w:t xml:space="preserve"> </w:t>
      </w:r>
      <w:r w:rsidR="000F36DE" w:rsidRPr="000F36DE">
        <w:rPr>
          <w:noProof/>
          <w:w w:val="99"/>
        </w:rPr>
        <w:t>algorithm</w:t>
      </w:r>
      <w:r w:rsidR="000F36DE">
        <w:t xml:space="preserve"> </w:t>
      </w:r>
      <w:r w:rsidR="000F36DE">
        <w:rPr>
          <w:w w:val="99"/>
        </w:rPr>
        <w:t>can</w:t>
      </w:r>
      <w:r w:rsidR="000F36DE">
        <w:t xml:space="preserve"> </w:t>
      </w:r>
      <w:r w:rsidR="000F36DE">
        <w:rPr>
          <w:w w:val="99"/>
        </w:rPr>
        <w:t>recognize</w:t>
      </w:r>
      <w:r w:rsidR="000F36DE">
        <w:t xml:space="preserve"> </w:t>
      </w:r>
      <w:r w:rsidR="000F36DE">
        <w:rPr>
          <w:w w:val="99"/>
        </w:rPr>
        <w:t>a</w:t>
      </w:r>
      <w:r w:rsidR="000F36DE">
        <w:t xml:space="preserve"> </w:t>
      </w:r>
      <w:r w:rsidR="000F36DE">
        <w:rPr>
          <w:w w:val="99"/>
        </w:rPr>
        <w:t>new</w:t>
      </w:r>
      <w:r w:rsidR="000F36DE">
        <w:t xml:space="preserve"> </w:t>
      </w:r>
      <w:r w:rsidR="000F36DE">
        <w:rPr>
          <w:w w:val="99"/>
        </w:rPr>
        <w:t>input</w:t>
      </w:r>
      <w:r w:rsidR="000F36DE">
        <w:t xml:space="preserve"> </w:t>
      </w:r>
      <w:r w:rsidR="000F36DE">
        <w:rPr>
          <w:w w:val="99"/>
        </w:rPr>
        <w:t>configuration,</w:t>
      </w:r>
      <w:r w:rsidR="000F36DE">
        <w:t xml:space="preserve"> </w:t>
      </w:r>
      <w:r w:rsidR="000F36DE">
        <w:rPr>
          <w:w w:val="99"/>
        </w:rPr>
        <w:t>not</w:t>
      </w:r>
      <w:r w:rsidR="000F36DE">
        <w:t xml:space="preserve"> </w:t>
      </w:r>
      <w:r w:rsidR="000F36DE">
        <w:rPr>
          <w:w w:val="99"/>
        </w:rPr>
        <w:t>drawn from</w:t>
      </w:r>
      <w:r w:rsidR="000F36DE">
        <w:t xml:space="preserve"> </w:t>
      </w:r>
      <w:r w:rsidR="000F36DE">
        <w:rPr>
          <w:w w:val="99"/>
        </w:rPr>
        <w:t>the</w:t>
      </w:r>
      <w:r w:rsidR="000F36DE">
        <w:t xml:space="preserve"> </w:t>
      </w:r>
      <w:r w:rsidR="000F36DE">
        <w:rPr>
          <w:w w:val="99"/>
        </w:rPr>
        <w:t>previous</w:t>
      </w:r>
      <w:r w:rsidR="000F36DE">
        <w:t xml:space="preserve"> </w:t>
      </w:r>
      <w:r w:rsidR="000F36DE">
        <w:rPr>
          <w:w w:val="99"/>
        </w:rPr>
        <w:t>training</w:t>
      </w:r>
      <w:r w:rsidR="000F36DE">
        <w:t xml:space="preserve"> </w:t>
      </w:r>
      <w:r w:rsidR="000F36DE">
        <w:rPr>
          <w:w w:val="99"/>
        </w:rPr>
        <w:t>set,</w:t>
      </w:r>
      <w:r w:rsidR="000F36DE">
        <w:t xml:space="preserve"> </w:t>
      </w:r>
      <w:r w:rsidR="000F36DE">
        <w:rPr>
          <w:w w:val="99"/>
        </w:rPr>
        <w:t>as</w:t>
      </w:r>
      <w:r w:rsidR="000F36DE">
        <w:t xml:space="preserve"> </w:t>
      </w:r>
      <w:r w:rsidR="000F36DE">
        <w:rPr>
          <w:w w:val="99"/>
        </w:rPr>
        <w:t>belonging</w:t>
      </w:r>
      <w:r w:rsidR="000F36DE">
        <w:t xml:space="preserve"> </w:t>
      </w:r>
      <w:r w:rsidR="000F36DE">
        <w:rPr>
          <w:w w:val="99"/>
        </w:rPr>
        <w:t>to</w:t>
      </w:r>
      <w:r w:rsidR="000F36DE">
        <w:t xml:space="preserve"> </w:t>
      </w:r>
      <w:r w:rsidR="000F36DE">
        <w:rPr>
          <w:w w:val="99"/>
        </w:rPr>
        <w:t>a</w:t>
      </w:r>
      <w:r w:rsidR="000F36DE">
        <w:t xml:space="preserve"> </w:t>
      </w:r>
      <w:r w:rsidR="000F36DE">
        <w:rPr>
          <w:w w:val="99"/>
        </w:rPr>
        <w:t>certain phase,</w:t>
      </w:r>
      <w:r w:rsidR="000F36DE">
        <w:t xml:space="preserve"> </w:t>
      </w:r>
      <w:r w:rsidR="000F36DE">
        <w:rPr>
          <w:w w:val="99"/>
        </w:rPr>
        <w:t>say</w:t>
      </w:r>
      <w:r w:rsidR="000F36DE">
        <w:t xml:space="preserve"> </w:t>
      </w:r>
      <w:r w:rsidR="000F36DE">
        <w:rPr>
          <w:w w:val="99"/>
        </w:rPr>
        <w:t>A</w:t>
      </w:r>
      <w:r w:rsidR="000F36DE">
        <w:t xml:space="preserve"> </w:t>
      </w:r>
      <w:r w:rsidR="000F36DE">
        <w:rPr>
          <w:w w:val="99"/>
        </w:rPr>
        <w:t>or</w:t>
      </w:r>
      <w:r w:rsidR="000F36DE">
        <w:t xml:space="preserve"> </w:t>
      </w:r>
      <w:r w:rsidR="000F36DE">
        <w:rPr>
          <w:w w:val="99"/>
        </w:rPr>
        <w:t>B.</w:t>
      </w:r>
      <w:r w:rsidR="000F36DE">
        <w:t xml:space="preserve"> </w:t>
      </w:r>
      <w:r w:rsidR="000F36DE">
        <w:rPr>
          <w:w w:val="99"/>
        </w:rPr>
        <w:t>If</w:t>
      </w:r>
      <w:r w:rsidR="000F36DE">
        <w:t xml:space="preserve"> </w:t>
      </w:r>
      <w:r w:rsidR="000F36DE">
        <w:rPr>
          <w:w w:val="99"/>
        </w:rPr>
        <w:t>the</w:t>
      </w:r>
      <w:r w:rsidR="000F36DE">
        <w:t xml:space="preserve"> </w:t>
      </w:r>
      <w:r w:rsidR="000F36DE">
        <w:rPr>
          <w:w w:val="99"/>
        </w:rPr>
        <w:t>input</w:t>
      </w:r>
      <w:r w:rsidR="000F36DE">
        <w:t xml:space="preserve"> </w:t>
      </w:r>
      <w:r w:rsidR="000F36DE">
        <w:rPr>
          <w:w w:val="99"/>
        </w:rPr>
        <w:t>is</w:t>
      </w:r>
      <w:r w:rsidR="000F36DE">
        <w:t xml:space="preserve"> </w:t>
      </w:r>
      <w:r w:rsidR="000F36DE">
        <w:rPr>
          <w:w w:val="99"/>
        </w:rPr>
        <w:t>drawn</w:t>
      </w:r>
      <w:r w:rsidR="000F36DE">
        <w:t xml:space="preserve"> </w:t>
      </w:r>
      <w:r w:rsidR="000F36DE">
        <w:rPr>
          <w:w w:val="99"/>
        </w:rPr>
        <w:t>from</w:t>
      </w:r>
      <w:r w:rsidR="000F36DE">
        <w:t xml:space="preserve"> </w:t>
      </w:r>
      <w:r w:rsidR="000F36DE">
        <w:rPr>
          <w:w w:val="99"/>
        </w:rPr>
        <w:t>states</w:t>
      </w:r>
      <w:r w:rsidR="000F36DE">
        <w:t xml:space="preserve"> </w:t>
      </w:r>
      <w:r w:rsidR="000F36DE">
        <w:rPr>
          <w:w w:val="99"/>
        </w:rPr>
        <w:t>close to</w:t>
      </w:r>
      <w:r w:rsidR="000F36DE">
        <w:t xml:space="preserve"> </w:t>
      </w:r>
      <w:r w:rsidR="000F36DE">
        <w:rPr>
          <w:w w:val="99"/>
        </w:rPr>
        <w:t>some</w:t>
      </w:r>
      <w:r w:rsidR="000F36DE">
        <w:t xml:space="preserve"> </w:t>
      </w:r>
      <w:r w:rsidR="000F36DE">
        <w:rPr>
          <w:w w:val="99"/>
        </w:rPr>
        <w:t>phase</w:t>
      </w:r>
      <w:r w:rsidR="000F36DE">
        <w:t xml:space="preserve"> </w:t>
      </w:r>
      <w:r w:rsidR="000F36DE">
        <w:rPr>
          <w:w w:val="99"/>
        </w:rPr>
        <w:t>transition,</w:t>
      </w:r>
      <w:r w:rsidR="000F36DE">
        <w:t xml:space="preserve"> </w:t>
      </w:r>
      <w:r w:rsidR="000F36DE">
        <w:rPr>
          <w:w w:val="99"/>
        </w:rPr>
        <w:t>the</w:t>
      </w:r>
      <w:r w:rsidR="000F36DE">
        <w:t xml:space="preserve"> </w:t>
      </w:r>
      <w:r w:rsidR="000F36DE">
        <w:rPr>
          <w:w w:val="99"/>
        </w:rPr>
        <w:t>prediction</w:t>
      </w:r>
      <w:r w:rsidR="000F36DE">
        <w:t xml:space="preserve"> </w:t>
      </w:r>
      <w:r w:rsidR="000F36DE">
        <w:rPr>
          <w:w w:val="99"/>
        </w:rPr>
        <w:t>will</w:t>
      </w:r>
      <w:r w:rsidR="000F36DE">
        <w:t xml:space="preserve"> </w:t>
      </w:r>
      <w:r w:rsidR="000F36DE">
        <w:rPr>
          <w:w w:val="99"/>
        </w:rPr>
        <w:t>be</w:t>
      </w:r>
      <w:r w:rsidR="000F36DE">
        <w:t xml:space="preserve"> </w:t>
      </w:r>
      <w:r w:rsidR="000F36DE">
        <w:rPr>
          <w:w w:val="99"/>
        </w:rPr>
        <w:t>either A</w:t>
      </w:r>
      <w:r w:rsidR="000F36DE">
        <w:t xml:space="preserve"> </w:t>
      </w:r>
      <w:r w:rsidR="000F36DE">
        <w:rPr>
          <w:w w:val="99"/>
        </w:rPr>
        <w:t>or</w:t>
      </w:r>
      <w:r w:rsidR="000F36DE">
        <w:t xml:space="preserve"> </w:t>
      </w:r>
      <w:r w:rsidR="000F36DE">
        <w:rPr>
          <w:w w:val="99"/>
        </w:rPr>
        <w:t>B</w:t>
      </w:r>
      <w:r w:rsidR="000F36DE">
        <w:t xml:space="preserve"> </w:t>
      </w:r>
      <w:r w:rsidR="000F36DE">
        <w:rPr>
          <w:w w:val="99"/>
        </w:rPr>
        <w:t>phase</w:t>
      </w:r>
      <w:r w:rsidR="000F36DE">
        <w:t xml:space="preserve"> </w:t>
      </w:r>
      <w:r w:rsidR="000F36DE">
        <w:rPr>
          <w:w w:val="99"/>
        </w:rPr>
        <w:t>with</w:t>
      </w:r>
      <w:r w:rsidR="000F36DE">
        <w:t xml:space="preserve"> </w:t>
      </w:r>
      <w:r w:rsidR="000F36DE">
        <w:rPr>
          <w:w w:val="99"/>
        </w:rPr>
        <w:t>certain</w:t>
      </w:r>
      <w:r w:rsidR="000F36DE">
        <w:t xml:space="preserve"> </w:t>
      </w:r>
      <w:r w:rsidR="000F36DE">
        <w:rPr>
          <w:w w:val="99"/>
        </w:rPr>
        <w:t>probability</w:t>
      </w:r>
      <w:r w:rsidR="000F36DE">
        <w:t xml:space="preserve"> </w:t>
      </w:r>
      <w:r w:rsidR="000F36DE">
        <w:rPr>
          <w:w w:val="99"/>
        </w:rPr>
        <w:t>distribution.</w:t>
      </w:r>
      <w:r w:rsidR="000F36DE">
        <w:t xml:space="preserve"> </w:t>
      </w:r>
      <w:r w:rsidR="000F36DE">
        <w:rPr>
          <w:w w:val="99"/>
        </w:rPr>
        <w:t>The continuous</w:t>
      </w:r>
      <w:r w:rsidR="000F36DE">
        <w:t xml:space="preserve"> </w:t>
      </w:r>
      <w:r w:rsidR="000F36DE">
        <w:rPr>
          <w:w w:val="99"/>
        </w:rPr>
        <w:t>change</w:t>
      </w:r>
      <w:r w:rsidR="000F36DE">
        <w:t xml:space="preserve"> </w:t>
      </w:r>
      <w:r w:rsidR="000F36DE">
        <w:rPr>
          <w:w w:val="99"/>
        </w:rPr>
        <w:t>in</w:t>
      </w:r>
      <w:r w:rsidR="000F36DE">
        <w:t xml:space="preserve"> </w:t>
      </w:r>
      <w:r w:rsidR="000F36DE">
        <w:rPr>
          <w:w w:val="99"/>
        </w:rPr>
        <w:t>the</w:t>
      </w:r>
      <w:r w:rsidR="000F36DE">
        <w:t xml:space="preserve"> </w:t>
      </w:r>
      <w:r w:rsidR="000F36DE">
        <w:rPr>
          <w:w w:val="99"/>
        </w:rPr>
        <w:t>probability</w:t>
      </w:r>
      <w:r w:rsidR="000F36DE">
        <w:t xml:space="preserve"> </w:t>
      </w:r>
      <w:r w:rsidR="000F36DE">
        <w:rPr>
          <w:w w:val="99"/>
        </w:rPr>
        <w:t>with</w:t>
      </w:r>
      <w:r w:rsidR="000F36DE">
        <w:t xml:space="preserve"> </w:t>
      </w:r>
      <w:r w:rsidR="000F36DE">
        <w:rPr>
          <w:w w:val="99"/>
        </w:rPr>
        <w:t>temperature</w:t>
      </w:r>
      <w:r w:rsidR="000F36DE">
        <w:t xml:space="preserve"> </w:t>
      </w:r>
      <w:r w:rsidR="000F36DE">
        <w:rPr>
          <w:w w:val="99"/>
        </w:rPr>
        <w:t xml:space="preserve">or </w:t>
      </w:r>
      <w:r w:rsidR="000F36DE" w:rsidRPr="000F36DE">
        <w:rPr>
          <w:noProof/>
          <w:w w:val="99"/>
        </w:rPr>
        <w:t>tuning</w:t>
      </w:r>
      <w:r w:rsidR="000F36DE" w:rsidRPr="000F36DE">
        <w:rPr>
          <w:noProof/>
        </w:rPr>
        <w:t xml:space="preserve"> parameter </w:t>
      </w:r>
      <w:r w:rsidR="000F36DE" w:rsidRPr="000F36DE">
        <w:rPr>
          <w:noProof/>
          <w:w w:val="99"/>
        </w:rPr>
        <w:t>for</w:t>
      </w:r>
      <w:r w:rsidR="000F36DE" w:rsidRPr="000F36DE">
        <w:rPr>
          <w:noProof/>
        </w:rPr>
        <w:t xml:space="preserve"> different system </w:t>
      </w:r>
      <w:r w:rsidR="000F36DE" w:rsidRPr="000F36DE">
        <w:rPr>
          <w:noProof/>
          <w:w w:val="99"/>
        </w:rPr>
        <w:t>sizes</w:t>
      </w:r>
      <w:r w:rsidR="000F36DE" w:rsidRPr="000F36DE">
        <w:rPr>
          <w:noProof/>
        </w:rPr>
        <w:t xml:space="preserve"> can be </w:t>
      </w:r>
      <w:r w:rsidR="000F36DE" w:rsidRPr="000F36DE">
        <w:rPr>
          <w:noProof/>
          <w:w w:val="99"/>
        </w:rPr>
        <w:t>used</w:t>
      </w:r>
      <w:r w:rsidR="000F36DE">
        <w:rPr>
          <w:w w:val="99"/>
        </w:rPr>
        <w:t xml:space="preserve"> </w:t>
      </w:r>
      <w:r w:rsidR="000F36DE" w:rsidRPr="000F36DE">
        <w:rPr>
          <w:noProof/>
          <w:w w:val="99"/>
        </w:rPr>
        <w:t>to</w:t>
      </w:r>
      <w:r w:rsidR="000F36DE" w:rsidRPr="000F36DE">
        <w:rPr>
          <w:noProof/>
        </w:rPr>
        <w:t xml:space="preserve"> correctly </w:t>
      </w:r>
      <w:r w:rsidR="000F36DE" w:rsidRPr="000F36DE">
        <w:rPr>
          <w:noProof/>
          <w:w w:val="99"/>
        </w:rPr>
        <w:t>identify</w:t>
      </w:r>
      <w:r w:rsidR="000F36DE" w:rsidRPr="000F36DE">
        <w:rPr>
          <w:noProof/>
        </w:rPr>
        <w:t xml:space="preserve"> the critical </w:t>
      </w:r>
      <w:r w:rsidR="000F36DE" w:rsidRPr="000F36DE">
        <w:rPr>
          <w:noProof/>
          <w:w w:val="99"/>
        </w:rPr>
        <w:t>temperature</w:t>
      </w:r>
      <w:r w:rsidR="000F36DE">
        <w:t xml:space="preserve"> </w:t>
      </w:r>
      <w:r w:rsidR="000F36DE">
        <w:rPr>
          <w:w w:val="99"/>
        </w:rPr>
        <w:t>(classical</w:t>
      </w:r>
    </w:p>
    <w:p w:rsidR="007E0FCC" w:rsidRDefault="000F36DE">
      <w:pPr>
        <w:spacing w:before="25" w:line="220" w:lineRule="exact"/>
        <w:ind w:right="84"/>
        <w:jc w:val="both"/>
      </w:pPr>
      <w:r>
        <w:br w:type="column"/>
      </w:r>
      <w:r w:rsidRPr="000F36DE">
        <w:rPr>
          <w:noProof/>
          <w:w w:val="99"/>
        </w:rPr>
        <w:t>phase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transition</w:t>
      </w:r>
      <w:r>
        <w:rPr>
          <w:w w:val="99"/>
        </w:rPr>
        <w:t>)</w:t>
      </w:r>
      <w:r>
        <w:t xml:space="preserve"> </w:t>
      </w:r>
      <w:r w:rsidRPr="000F36DE">
        <w:rPr>
          <w:noProof/>
          <w:w w:val="99"/>
        </w:rPr>
        <w:t>or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the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interaction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strength</w:t>
      </w:r>
      <w:r>
        <w:t xml:space="preserve"> </w:t>
      </w:r>
      <w:r>
        <w:rPr>
          <w:w w:val="99"/>
        </w:rPr>
        <w:t>(quantum phase</w:t>
      </w:r>
      <w:r>
        <w:t xml:space="preserve"> </w:t>
      </w:r>
      <w:r>
        <w:rPr>
          <w:w w:val="99"/>
        </w:rPr>
        <w:t>transition).</w:t>
      </w:r>
      <w:r>
        <w:t xml:space="preserve"> </w:t>
      </w:r>
      <w:r>
        <w:rPr>
          <w:w w:val="99"/>
        </w:rPr>
        <w:t>Most</w:t>
      </w:r>
      <w:r>
        <w:t xml:space="preserve"> </w:t>
      </w:r>
      <w:r>
        <w:rPr>
          <w:w w:val="99"/>
        </w:rPr>
        <w:t>studies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recent</w:t>
      </w:r>
      <w:r>
        <w:t xml:space="preserve"> </w:t>
      </w:r>
      <w:r>
        <w:rPr>
          <w:w w:val="99"/>
        </w:rPr>
        <w:t>years</w:t>
      </w:r>
      <w:r>
        <w:t xml:space="preserve"> </w:t>
      </w:r>
      <w:r>
        <w:rPr>
          <w:w w:val="99"/>
        </w:rPr>
        <w:t xml:space="preserve">along </w:t>
      </w:r>
      <w:r w:rsidRPr="000F36DE">
        <w:rPr>
          <w:noProof/>
          <w:w w:val="99"/>
        </w:rPr>
        <w:t>this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line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of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thinking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have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focused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on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the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transition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between</w:t>
      </w:r>
      <w:r>
        <w:t xml:space="preserve"> </w:t>
      </w:r>
      <w:r>
        <w:rPr>
          <w:w w:val="99"/>
        </w:rPr>
        <w:t>ordered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disordered</w:t>
      </w:r>
      <w:r>
        <w:t xml:space="preserve"> </w:t>
      </w:r>
      <w:r>
        <w:rPr>
          <w:w w:val="99"/>
        </w:rPr>
        <w:t>phase,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second-order critical</w:t>
      </w:r>
      <w:r>
        <w:t xml:space="preserve"> </w:t>
      </w:r>
      <w:r>
        <w:rPr>
          <w:w w:val="99"/>
        </w:rPr>
        <w:t>point</w:t>
      </w:r>
      <w:r>
        <w:t xml:space="preserve"> </w:t>
      </w:r>
      <w:r>
        <w:rPr>
          <w:w w:val="99"/>
        </w:rPr>
        <w:t>separating</w:t>
      </w:r>
      <w:r>
        <w:t xml:space="preserve"> </w:t>
      </w:r>
      <w:r>
        <w:rPr>
          <w:w w:val="99"/>
        </w:rPr>
        <w:t>them.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first-order</w:t>
      </w:r>
      <w:r>
        <w:t xml:space="preserve"> </w:t>
      </w:r>
      <w:r>
        <w:rPr>
          <w:w w:val="99"/>
        </w:rPr>
        <w:t>phase</w:t>
      </w:r>
      <w:r>
        <w:t xml:space="preserve"> </w:t>
      </w:r>
      <w:r w:rsidRPr="000F36DE">
        <w:rPr>
          <w:noProof/>
          <w:w w:val="99"/>
        </w:rPr>
        <w:t>transition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prediction</w:t>
      </w:r>
      <w:r>
        <w:t xml:space="preserve"> </w:t>
      </w:r>
      <w:r>
        <w:rPr>
          <w:w w:val="99"/>
        </w:rPr>
        <w:t>changes</w:t>
      </w:r>
      <w:r>
        <w:t xml:space="preserve"> </w:t>
      </w:r>
      <w:r>
        <w:rPr>
          <w:w w:val="99"/>
        </w:rPr>
        <w:t>abruptly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100%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to</w:t>
      </w:r>
    </w:p>
    <w:p w:rsidR="007E0FCC" w:rsidRDefault="000F36DE">
      <w:pPr>
        <w:spacing w:line="220" w:lineRule="exact"/>
        <w:ind w:right="82"/>
        <w:jc w:val="both"/>
      </w:pPr>
      <w:r>
        <w:rPr>
          <w:w w:val="99"/>
        </w:rPr>
        <w:t>100%</w:t>
      </w:r>
      <w:r>
        <w:t xml:space="preserve"> </w:t>
      </w:r>
      <w:r>
        <w:rPr>
          <w:w w:val="99"/>
        </w:rPr>
        <w:t>B</w:t>
      </w:r>
      <w:r>
        <w:t xml:space="preserve"> </w:t>
      </w:r>
      <w:r>
        <w:rPr>
          <w:w w:val="99"/>
        </w:rPr>
        <w:t>across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critical</w:t>
      </w:r>
      <w:r>
        <w:t xml:space="preserve"> </w:t>
      </w:r>
      <w:r>
        <w:rPr>
          <w:w w:val="99"/>
        </w:rPr>
        <w:t>point.</w:t>
      </w:r>
      <w:r>
        <w:t xml:space="preserve"> </w:t>
      </w:r>
      <w:r>
        <w:rPr>
          <w:w w:val="99"/>
        </w:rPr>
        <w:t>Following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natural</w:t>
      </w:r>
      <w:r>
        <w:t xml:space="preserve"> </w:t>
      </w:r>
      <w:r w:rsidRPr="000F36DE">
        <w:rPr>
          <w:noProof/>
          <w:w w:val="99"/>
        </w:rPr>
        <w:t>progression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models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were</w:t>
      </w:r>
      <w:r>
        <w:t xml:space="preserve"> </w:t>
      </w:r>
      <w:r>
        <w:rPr>
          <w:w w:val="99"/>
        </w:rPr>
        <w:t>studied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ML</w:t>
      </w:r>
      <w:r>
        <w:t xml:space="preserve"> </w:t>
      </w:r>
      <w:r>
        <w:rPr>
          <w:w w:val="99"/>
        </w:rPr>
        <w:t xml:space="preserve">method </w:t>
      </w:r>
      <w:r w:rsidRPr="000F36DE">
        <w:rPr>
          <w:noProof/>
          <w:w w:val="99"/>
        </w:rPr>
        <w:t>have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evolved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from</w:t>
      </w:r>
      <w:r>
        <w:t xml:space="preserve"> </w:t>
      </w:r>
      <w:r>
        <w:rPr>
          <w:w w:val="99"/>
        </w:rPr>
        <w:t>Ising</w:t>
      </w:r>
      <w:r>
        <w:rPr>
          <w:w w:val="99"/>
          <w:position w:val="7"/>
          <w:sz w:val="14"/>
          <w:szCs w:val="14"/>
        </w:rPr>
        <w:t>1–6</w:t>
      </w:r>
      <w:r>
        <w:rPr>
          <w:position w:val="7"/>
          <w:sz w:val="14"/>
          <w:szCs w:val="14"/>
        </w:rP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XY</w:t>
      </w:r>
      <w:r>
        <w:rPr>
          <w:w w:val="99"/>
          <w:position w:val="7"/>
          <w:sz w:val="14"/>
          <w:szCs w:val="14"/>
        </w:rPr>
        <w:t>4,7,8</w:t>
      </w:r>
      <w:r>
        <w:rPr>
          <w:position w:val="7"/>
          <w:sz w:val="14"/>
          <w:szCs w:val="14"/>
        </w:rPr>
        <w:t xml:space="preserve"> </w:t>
      </w:r>
      <w:r>
        <w:rPr>
          <w:w w:val="99"/>
        </w:rPr>
        <w:t>spins,</w:t>
      </w:r>
      <w:r>
        <w:t xml:space="preserve"> </w:t>
      </w:r>
      <w:r w:rsidRPr="000F36DE">
        <w:rPr>
          <w:noProof/>
          <w:w w:val="99"/>
        </w:rPr>
        <w:t>and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most</w:t>
      </w:r>
      <w:r>
        <w:rPr>
          <w:w w:val="99"/>
        </w:rPr>
        <w:t xml:space="preserve"> recently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Heisenberg</w:t>
      </w:r>
      <w:r>
        <w:rPr>
          <w:w w:val="99"/>
          <w:position w:val="7"/>
          <w:sz w:val="14"/>
          <w:szCs w:val="14"/>
        </w:rPr>
        <w:t>9</w:t>
      </w:r>
      <w:r>
        <w:rPr>
          <w:position w:val="7"/>
          <w:sz w:val="14"/>
          <w:szCs w:val="14"/>
        </w:rPr>
        <w:t xml:space="preserve"> </w:t>
      </w:r>
      <w:r>
        <w:rPr>
          <w:w w:val="99"/>
        </w:rPr>
        <w:t>spins.</w:t>
      </w:r>
    </w:p>
    <w:p w:rsidR="007E0FCC" w:rsidRDefault="007E0FCC">
      <w:pPr>
        <w:spacing w:before="8" w:line="220" w:lineRule="exact"/>
        <w:rPr>
          <w:sz w:val="22"/>
          <w:szCs w:val="22"/>
        </w:rPr>
      </w:pPr>
    </w:p>
    <w:p w:rsidR="007E0FCC" w:rsidRDefault="000F36DE">
      <w:pPr>
        <w:spacing w:line="220" w:lineRule="exact"/>
        <w:ind w:right="84" w:firstLine="199"/>
        <w:jc w:val="both"/>
        <w:sectPr w:rsidR="007E0FCC">
          <w:type w:val="continuous"/>
          <w:pgSz w:w="12240" w:h="15840"/>
          <w:pgMar w:top="960" w:right="880" w:bottom="280" w:left="960" w:header="720" w:footer="720" w:gutter="0"/>
          <w:cols w:num="2" w:space="720" w:equalWidth="0">
            <w:col w:w="5022" w:space="358"/>
            <w:col w:w="5020"/>
          </w:cols>
        </w:sectPr>
      </w:pPr>
      <w:r>
        <w:rPr>
          <w:w w:val="99"/>
        </w:rPr>
        <w:t>Here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address</w:t>
      </w:r>
      <w:r>
        <w:t xml:space="preserve"> </w:t>
      </w:r>
      <w:r>
        <w:rPr>
          <w:w w:val="99"/>
        </w:rPr>
        <w:t>various</w:t>
      </w:r>
      <w:r>
        <w:t xml:space="preserve"> </w:t>
      </w:r>
      <w:r>
        <w:rPr>
          <w:w w:val="99"/>
        </w:rPr>
        <w:t>aspects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Heisenberg- Dzyaloshinskii-Moriya-Zeeman</w:t>
      </w:r>
      <w:r>
        <w:t xml:space="preserve"> </w:t>
      </w:r>
      <w:r>
        <w:rPr>
          <w:w w:val="99"/>
        </w:rPr>
        <w:t>(HDMZ)</w:t>
      </w:r>
      <w:r>
        <w:t xml:space="preserve"> </w:t>
      </w:r>
      <w:r>
        <w:rPr>
          <w:w w:val="99"/>
        </w:rPr>
        <w:t>spin</w:t>
      </w:r>
      <w:r>
        <w:t xml:space="preserve"> </w:t>
      </w:r>
      <w:r w:rsidRPr="000F36DE">
        <w:rPr>
          <w:noProof/>
          <w:w w:val="99"/>
        </w:rPr>
        <w:t>Hamiltonian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ML</w:t>
      </w:r>
      <w:r>
        <w:t xml:space="preserve"> </w:t>
      </w:r>
      <w:r>
        <w:rPr>
          <w:w w:val="99"/>
        </w:rPr>
        <w:t>method:</w:t>
      </w:r>
    </w:p>
    <w:p w:rsidR="007E0FCC" w:rsidRDefault="007E0FCC">
      <w:pPr>
        <w:spacing w:before="5" w:line="100" w:lineRule="exact"/>
        <w:rPr>
          <w:sz w:val="11"/>
          <w:szCs w:val="11"/>
        </w:rPr>
      </w:pPr>
    </w:p>
    <w:p w:rsidR="007E0FCC" w:rsidRDefault="007E0FCC">
      <w:pPr>
        <w:spacing w:line="200" w:lineRule="exact"/>
      </w:pPr>
    </w:p>
    <w:p w:rsidR="007E0FCC" w:rsidRDefault="007E0FCC">
      <w:pPr>
        <w:spacing w:line="200" w:lineRule="exact"/>
      </w:pPr>
    </w:p>
    <w:p w:rsidR="007E0FCC" w:rsidRDefault="000F36DE">
      <w:pPr>
        <w:spacing w:line="340" w:lineRule="exact"/>
        <w:ind w:left="1397"/>
      </w:pPr>
      <w:r w:rsidRPr="000F36DE">
        <w:rPr>
          <w:noProof/>
          <w:w w:val="99"/>
          <w:position w:val="-4"/>
          <w:sz w:val="14"/>
          <w:szCs w:val="14"/>
        </w:rPr>
        <w:t>DMZ</w:t>
      </w:r>
      <w:r>
        <w:rPr>
          <w:position w:val="-4"/>
          <w:sz w:val="14"/>
          <w:szCs w:val="14"/>
        </w:rPr>
        <w:t xml:space="preserve"> </w:t>
      </w:r>
      <w:r>
        <w:rPr>
          <w:w w:val="99"/>
          <w:position w:val="-1"/>
        </w:rPr>
        <w:t>=</w:t>
      </w:r>
      <w:r>
        <w:rPr>
          <w:position w:val="-1"/>
        </w:rPr>
        <w:t xml:space="preserve"> </w:t>
      </w:r>
      <w:r>
        <w:rPr>
          <w:w w:val="99"/>
          <w:position w:val="-1"/>
        </w:rPr>
        <w:t>−J</w:t>
      </w:r>
      <w:r>
        <w:rPr>
          <w:position w:val="-1"/>
        </w:rPr>
        <w:t xml:space="preserve"> </w:t>
      </w:r>
      <w:r>
        <w:rPr>
          <w:w w:val="99"/>
          <w:position w:val="18"/>
        </w:rPr>
        <w:t>X</w:t>
      </w:r>
      <w:r>
        <w:rPr>
          <w:position w:val="18"/>
        </w:rPr>
        <w:t xml:space="preserve"> </w:t>
      </w:r>
      <w:r>
        <w:rPr>
          <w:w w:val="99"/>
          <w:position w:val="-1"/>
        </w:rPr>
        <w:t>n</w:t>
      </w:r>
      <w:proofErr w:type="spellStart"/>
      <w:r>
        <w:rPr>
          <w:w w:val="99"/>
          <w:position w:val="-4"/>
          <w:sz w:val="14"/>
          <w:szCs w:val="14"/>
        </w:rPr>
        <w:t>i</w:t>
      </w:r>
      <w:proofErr w:type="spellEnd"/>
      <w:r>
        <w:rPr>
          <w:position w:val="-4"/>
          <w:sz w:val="14"/>
          <w:szCs w:val="14"/>
        </w:rPr>
        <w:t xml:space="preserve"> </w:t>
      </w:r>
      <w:r>
        <w:rPr>
          <w:w w:val="99"/>
          <w:position w:val="-1"/>
        </w:rPr>
        <w:t>·</w:t>
      </w:r>
      <w:r>
        <w:rPr>
          <w:position w:val="-1"/>
        </w:rPr>
        <w:t xml:space="preserve"> </w:t>
      </w:r>
      <w:r>
        <w:rPr>
          <w:w w:val="99"/>
          <w:position w:val="-1"/>
        </w:rPr>
        <w:t>(n</w:t>
      </w:r>
      <w:proofErr w:type="spellStart"/>
      <w:r>
        <w:rPr>
          <w:w w:val="99"/>
          <w:position w:val="-4"/>
          <w:sz w:val="14"/>
          <w:szCs w:val="14"/>
        </w:rPr>
        <w:t>i+x</w:t>
      </w:r>
      <w:proofErr w:type="spellEnd"/>
      <w:r>
        <w:rPr>
          <w:w w:val="99"/>
          <w:position w:val="-4"/>
          <w:sz w:val="14"/>
          <w:szCs w:val="14"/>
        </w:rPr>
        <w:t>ˆ</w:t>
      </w:r>
      <w:r>
        <w:rPr>
          <w:position w:val="-4"/>
          <w:sz w:val="14"/>
          <w:szCs w:val="14"/>
        </w:rPr>
        <w:t xml:space="preserve"> </w:t>
      </w:r>
      <w:r>
        <w:rPr>
          <w:w w:val="99"/>
          <w:position w:val="-1"/>
        </w:rPr>
        <w:t>+</w:t>
      </w:r>
      <w:r>
        <w:rPr>
          <w:position w:val="-1"/>
        </w:rPr>
        <w:t xml:space="preserve"> </w:t>
      </w:r>
      <w:r>
        <w:rPr>
          <w:w w:val="99"/>
          <w:position w:val="-1"/>
        </w:rPr>
        <w:t>n</w:t>
      </w:r>
      <w:proofErr w:type="spellStart"/>
      <w:r>
        <w:rPr>
          <w:w w:val="99"/>
          <w:position w:val="-4"/>
          <w:sz w:val="14"/>
          <w:szCs w:val="14"/>
        </w:rPr>
        <w:t>i+y</w:t>
      </w:r>
      <w:proofErr w:type="spellEnd"/>
      <w:r>
        <w:rPr>
          <w:w w:val="99"/>
          <w:position w:val="-4"/>
          <w:sz w:val="14"/>
          <w:szCs w:val="14"/>
        </w:rPr>
        <w:t>ˆ</w:t>
      </w:r>
      <w:r>
        <w:rPr>
          <w:w w:val="99"/>
          <w:position w:val="-1"/>
        </w:rPr>
        <w:t>)</w:t>
      </w:r>
      <w:r>
        <w:rPr>
          <w:position w:val="-1"/>
        </w:rPr>
        <w:t xml:space="preserve"> </w:t>
      </w:r>
      <w:r>
        <w:rPr>
          <w:w w:val="99"/>
          <w:position w:val="-1"/>
        </w:rPr>
        <w:t>+</w:t>
      </w:r>
      <w:r>
        <w:rPr>
          <w:position w:val="-1"/>
        </w:rPr>
        <w:t xml:space="preserve"> </w:t>
      </w:r>
      <w:r w:rsidRPr="000F36DE">
        <w:rPr>
          <w:noProof/>
          <w:w w:val="99"/>
          <w:position w:val="-1"/>
        </w:rPr>
        <w:t>D</w:t>
      </w:r>
      <w:r w:rsidRPr="000F36DE">
        <w:rPr>
          <w:noProof/>
          <w:position w:val="-1"/>
        </w:rPr>
        <w:t xml:space="preserve"> </w:t>
      </w:r>
      <w:proofErr w:type="gramStart"/>
      <w:r w:rsidRPr="000F36DE">
        <w:rPr>
          <w:noProof/>
          <w:w w:val="99"/>
          <w:position w:val="18"/>
        </w:rPr>
        <w:t>X</w:t>
      </w:r>
      <w:r>
        <w:rPr>
          <w:w w:val="99"/>
          <w:position w:val="-1"/>
        </w:rPr>
        <w:t>(</w:t>
      </w:r>
      <w:proofErr w:type="gramEnd"/>
      <w:r>
        <w:rPr>
          <w:w w:val="99"/>
          <w:position w:val="-1"/>
        </w:rPr>
        <w:t>yˆ</w:t>
      </w:r>
      <w:r>
        <w:rPr>
          <w:position w:val="-1"/>
        </w:rPr>
        <w:t xml:space="preserve"> </w:t>
      </w:r>
      <w:r>
        <w:rPr>
          <w:w w:val="99"/>
          <w:position w:val="-1"/>
        </w:rPr>
        <w:t>·</w:t>
      </w:r>
      <w:r>
        <w:rPr>
          <w:position w:val="-1"/>
        </w:rPr>
        <w:t xml:space="preserve"> </w:t>
      </w:r>
      <w:r>
        <w:rPr>
          <w:w w:val="99"/>
          <w:position w:val="-1"/>
        </w:rPr>
        <w:t>n</w:t>
      </w:r>
      <w:proofErr w:type="spellStart"/>
      <w:r>
        <w:rPr>
          <w:w w:val="99"/>
          <w:position w:val="-4"/>
          <w:sz w:val="14"/>
          <w:szCs w:val="14"/>
        </w:rPr>
        <w:t>i</w:t>
      </w:r>
      <w:proofErr w:type="spellEnd"/>
      <w:r>
        <w:rPr>
          <w:position w:val="-4"/>
          <w:sz w:val="14"/>
          <w:szCs w:val="14"/>
        </w:rPr>
        <w:t xml:space="preserve"> </w:t>
      </w:r>
      <w:r>
        <w:rPr>
          <w:w w:val="99"/>
          <w:position w:val="-1"/>
        </w:rPr>
        <w:t>×</w:t>
      </w:r>
      <w:r>
        <w:rPr>
          <w:position w:val="-1"/>
        </w:rPr>
        <w:t xml:space="preserve"> </w:t>
      </w:r>
      <w:r>
        <w:rPr>
          <w:w w:val="99"/>
          <w:position w:val="-1"/>
        </w:rPr>
        <w:t>n</w:t>
      </w:r>
      <w:proofErr w:type="spellStart"/>
      <w:r>
        <w:rPr>
          <w:w w:val="99"/>
          <w:position w:val="-4"/>
          <w:sz w:val="14"/>
          <w:szCs w:val="14"/>
        </w:rPr>
        <w:t>i+x</w:t>
      </w:r>
      <w:proofErr w:type="spellEnd"/>
      <w:r>
        <w:rPr>
          <w:w w:val="99"/>
          <w:position w:val="-4"/>
          <w:sz w:val="14"/>
          <w:szCs w:val="14"/>
        </w:rPr>
        <w:t>ˆ</w:t>
      </w:r>
      <w:r>
        <w:rPr>
          <w:position w:val="-4"/>
          <w:sz w:val="14"/>
          <w:szCs w:val="14"/>
        </w:rPr>
        <w:t xml:space="preserve"> </w:t>
      </w:r>
      <w:r>
        <w:rPr>
          <w:w w:val="99"/>
          <w:position w:val="-1"/>
        </w:rPr>
        <w:t>−</w:t>
      </w:r>
      <w:r>
        <w:rPr>
          <w:position w:val="-1"/>
        </w:rPr>
        <w:t xml:space="preserve"> </w:t>
      </w:r>
      <w:r>
        <w:rPr>
          <w:w w:val="99"/>
          <w:position w:val="-1"/>
        </w:rPr>
        <w:t>xˆ</w:t>
      </w:r>
      <w:r>
        <w:rPr>
          <w:position w:val="-1"/>
        </w:rPr>
        <w:t xml:space="preserve"> </w:t>
      </w:r>
      <w:r>
        <w:rPr>
          <w:w w:val="99"/>
          <w:position w:val="-1"/>
        </w:rPr>
        <w:t>·</w:t>
      </w:r>
      <w:r>
        <w:rPr>
          <w:position w:val="-1"/>
        </w:rPr>
        <w:t xml:space="preserve"> </w:t>
      </w:r>
      <w:r>
        <w:rPr>
          <w:w w:val="99"/>
          <w:position w:val="-1"/>
        </w:rPr>
        <w:t>n</w:t>
      </w:r>
      <w:proofErr w:type="spellStart"/>
      <w:r>
        <w:rPr>
          <w:w w:val="99"/>
          <w:position w:val="-4"/>
          <w:sz w:val="14"/>
          <w:szCs w:val="14"/>
        </w:rPr>
        <w:t>i</w:t>
      </w:r>
      <w:proofErr w:type="spellEnd"/>
      <w:r>
        <w:rPr>
          <w:position w:val="-4"/>
          <w:sz w:val="14"/>
          <w:szCs w:val="14"/>
        </w:rPr>
        <w:t xml:space="preserve"> </w:t>
      </w:r>
      <w:r>
        <w:rPr>
          <w:w w:val="99"/>
          <w:position w:val="-1"/>
        </w:rPr>
        <w:t>×</w:t>
      </w:r>
      <w:r>
        <w:rPr>
          <w:position w:val="-1"/>
        </w:rPr>
        <w:t xml:space="preserve"> </w:t>
      </w:r>
      <w:r>
        <w:rPr>
          <w:w w:val="99"/>
          <w:position w:val="-1"/>
        </w:rPr>
        <w:t>n</w:t>
      </w:r>
      <w:proofErr w:type="spellStart"/>
      <w:r>
        <w:rPr>
          <w:w w:val="99"/>
          <w:position w:val="-4"/>
          <w:sz w:val="14"/>
          <w:szCs w:val="14"/>
        </w:rPr>
        <w:t>i+y</w:t>
      </w:r>
      <w:proofErr w:type="spellEnd"/>
      <w:r>
        <w:rPr>
          <w:w w:val="99"/>
          <w:position w:val="-4"/>
          <w:sz w:val="14"/>
          <w:szCs w:val="14"/>
        </w:rPr>
        <w:t>ˆ</w:t>
      </w:r>
      <w:r>
        <w:rPr>
          <w:w w:val="99"/>
          <w:position w:val="-1"/>
        </w:rPr>
        <w:t>)</w:t>
      </w:r>
      <w:r>
        <w:rPr>
          <w:position w:val="-1"/>
        </w:rPr>
        <w:t xml:space="preserve"> </w:t>
      </w:r>
      <w:r>
        <w:rPr>
          <w:w w:val="99"/>
          <w:position w:val="-1"/>
        </w:rPr>
        <w:t>−</w:t>
      </w:r>
      <w:r>
        <w:rPr>
          <w:position w:val="-1"/>
        </w:rPr>
        <w:t xml:space="preserve"> </w:t>
      </w:r>
      <w:r>
        <w:rPr>
          <w:w w:val="99"/>
          <w:position w:val="-1"/>
        </w:rPr>
        <w:t>B</w:t>
      </w:r>
      <w:r>
        <w:rPr>
          <w:position w:val="-1"/>
        </w:rPr>
        <w:t xml:space="preserve"> </w:t>
      </w:r>
      <w:r>
        <w:rPr>
          <w:w w:val="99"/>
          <w:position w:val="-1"/>
        </w:rPr>
        <w:t>·</w:t>
      </w:r>
      <w:r>
        <w:rPr>
          <w:position w:val="-1"/>
        </w:rPr>
        <w:t xml:space="preserve"> </w:t>
      </w:r>
      <w:r>
        <w:rPr>
          <w:w w:val="99"/>
          <w:position w:val="18"/>
        </w:rPr>
        <w:t>X</w:t>
      </w:r>
      <w:r>
        <w:rPr>
          <w:position w:val="18"/>
        </w:rPr>
        <w:t xml:space="preserve"> </w:t>
      </w:r>
      <w:r>
        <w:rPr>
          <w:w w:val="99"/>
          <w:position w:val="-1"/>
        </w:rPr>
        <w:t>n</w:t>
      </w:r>
      <w:proofErr w:type="spellStart"/>
      <w:r>
        <w:rPr>
          <w:w w:val="99"/>
          <w:position w:val="-4"/>
          <w:sz w:val="14"/>
          <w:szCs w:val="14"/>
        </w:rPr>
        <w:t>i</w:t>
      </w:r>
      <w:proofErr w:type="spellEnd"/>
      <w:r>
        <w:rPr>
          <w:w w:val="99"/>
          <w:position w:val="-1"/>
        </w:rPr>
        <w:t>.</w:t>
      </w:r>
      <w:r>
        <w:rPr>
          <w:position w:val="-1"/>
        </w:rPr>
        <w:t xml:space="preserve">  </w:t>
      </w:r>
      <w:r>
        <w:rPr>
          <w:w w:val="99"/>
          <w:position w:val="-1"/>
        </w:rPr>
        <w:t>(1)</w:t>
      </w:r>
    </w:p>
    <w:p w:rsidR="007E0FCC" w:rsidRDefault="000F36DE">
      <w:pPr>
        <w:spacing w:before="46"/>
        <w:ind w:left="2634"/>
        <w:rPr>
          <w:sz w:val="14"/>
          <w:szCs w:val="14"/>
        </w:rPr>
      </w:pPr>
      <w:proofErr w:type="spellStart"/>
      <w:r>
        <w:rPr>
          <w:w w:val="99"/>
          <w:sz w:val="14"/>
          <w:szCs w:val="14"/>
        </w:rPr>
        <w:t>i∈L</w:t>
      </w:r>
      <w:proofErr w:type="spellEnd"/>
      <w:r>
        <w:rPr>
          <w:w w:val="99"/>
          <w:position w:val="4"/>
          <w:sz w:val="10"/>
          <w:szCs w:val="10"/>
        </w:rPr>
        <w:t>2</w:t>
      </w:r>
      <w:r>
        <w:rPr>
          <w:position w:val="4"/>
          <w:sz w:val="10"/>
          <w:szCs w:val="10"/>
        </w:rPr>
        <w:t xml:space="preserve"> </w:t>
      </w:r>
      <w:r w:rsidRPr="000F36DE">
        <w:rPr>
          <w:noProof/>
          <w:position w:val="4"/>
          <w:sz w:val="10"/>
          <w:szCs w:val="10"/>
        </w:rPr>
        <w:t>I</w:t>
      </w:r>
      <w:r w:rsidRPr="000F36DE">
        <w:rPr>
          <w:noProof/>
          <w:position w:val="1"/>
          <w:sz w:val="14"/>
          <w:szCs w:val="14"/>
        </w:rPr>
        <w:t xml:space="preserve"> </w:t>
      </w:r>
      <w:r w:rsidRPr="000F36DE">
        <w:rPr>
          <w:noProof/>
          <w:w w:val="99"/>
          <w:position w:val="1"/>
          <w:sz w:val="14"/>
          <w:szCs w:val="14"/>
        </w:rPr>
        <w:t>i</w:t>
      </w:r>
    </w:p>
    <w:p w:rsidR="007E0FCC" w:rsidRDefault="007E0FCC">
      <w:pPr>
        <w:spacing w:line="200" w:lineRule="exact"/>
      </w:pPr>
    </w:p>
    <w:p w:rsidR="007E0FCC" w:rsidRDefault="007E0FCC">
      <w:pPr>
        <w:spacing w:line="200" w:lineRule="exact"/>
      </w:pPr>
    </w:p>
    <w:p w:rsidR="007E0FCC" w:rsidRDefault="007E0FCC">
      <w:pPr>
        <w:spacing w:before="1" w:line="220" w:lineRule="exact"/>
        <w:rPr>
          <w:sz w:val="22"/>
          <w:szCs w:val="22"/>
        </w:rPr>
        <w:sectPr w:rsidR="007E0FCC">
          <w:type w:val="continuous"/>
          <w:pgSz w:w="12240" w:h="15840"/>
          <w:pgMar w:top="960" w:right="880" w:bottom="280" w:left="960" w:header="720" w:footer="720" w:gutter="0"/>
          <w:cols w:space="720"/>
        </w:sectPr>
      </w:pPr>
    </w:p>
    <w:p w:rsidR="007E0FCC" w:rsidRDefault="000F36DE">
      <w:pPr>
        <w:spacing w:before="25" w:line="220" w:lineRule="exact"/>
        <w:ind w:left="120" w:right="-37"/>
        <w:jc w:val="both"/>
      </w:pPr>
      <w:r w:rsidRPr="000F36DE">
        <w:rPr>
          <w:noProof/>
          <w:w w:val="99"/>
        </w:rPr>
        <w:t>This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lattice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model</w:t>
      </w:r>
      <w:r>
        <w:rPr>
          <w:w w:val="99"/>
        </w:rPr>
        <w:t>,</w:t>
      </w:r>
      <w:r>
        <w:t xml:space="preserve"> </w:t>
      </w:r>
      <w:r w:rsidRPr="000F36DE">
        <w:rPr>
          <w:noProof/>
          <w:w w:val="99"/>
        </w:rPr>
        <w:t>usually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solved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in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two-dimensional</w:t>
      </w:r>
      <w:r>
        <w:rPr>
          <w:w w:val="99"/>
        </w:rPr>
        <w:t xml:space="preserve"> L</w:t>
      </w:r>
      <w:r>
        <w:t xml:space="preserve"> </w:t>
      </w:r>
      <w:r>
        <w:rPr>
          <w:w w:val="99"/>
        </w:rPr>
        <w:t>×</w:t>
      </w:r>
      <w:r>
        <w:t xml:space="preserve"> </w:t>
      </w:r>
      <w:r>
        <w:rPr>
          <w:w w:val="99"/>
        </w:rPr>
        <w:t>L</w:t>
      </w:r>
      <w:r>
        <w:t xml:space="preserve"> </w:t>
      </w:r>
      <w:r>
        <w:rPr>
          <w:w w:val="99"/>
        </w:rPr>
        <w:t>square</w:t>
      </w:r>
      <w:r>
        <w:t xml:space="preserve"> </w:t>
      </w:r>
      <w:r>
        <w:rPr>
          <w:w w:val="99"/>
        </w:rPr>
        <w:t>lattice,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known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describe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 xml:space="preserve">magnetic </w:t>
      </w:r>
      <w:r w:rsidRPr="000F36DE">
        <w:rPr>
          <w:noProof/>
          <w:w w:val="99"/>
        </w:rPr>
        <w:t>interaction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at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the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interface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of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a</w:t>
      </w:r>
      <w:r>
        <w:t xml:space="preserve"> </w:t>
      </w:r>
      <w:r w:rsidRPr="000F36DE">
        <w:rPr>
          <w:noProof/>
          <w:w w:val="99"/>
        </w:rPr>
        <w:t>magnetic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layer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with</w:t>
      </w:r>
      <w:r>
        <w:rPr>
          <w:w w:val="99"/>
        </w:rPr>
        <w:t xml:space="preserve"> a</w:t>
      </w:r>
      <w:r>
        <w:t xml:space="preserve"> </w:t>
      </w:r>
      <w:r w:rsidRPr="000F36DE">
        <w:rPr>
          <w:noProof/>
          <w:w w:val="99"/>
        </w:rPr>
        <w:t>non-magnetic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layer</w:t>
      </w:r>
      <w:r>
        <w:rPr>
          <w:w w:val="99"/>
        </w:rPr>
        <w:t>,</w:t>
      </w:r>
      <w:r>
        <w:t xml:space="preserve"> </w:t>
      </w:r>
      <w:r w:rsidRPr="000F36DE">
        <w:rPr>
          <w:noProof/>
          <w:w w:val="99"/>
        </w:rPr>
        <w:t>or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a</w:t>
      </w:r>
      <w:r>
        <w:t xml:space="preserve"> </w:t>
      </w:r>
      <w:r w:rsidRPr="000F36DE">
        <w:rPr>
          <w:noProof/>
          <w:w w:val="99"/>
        </w:rPr>
        <w:t>magnetic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layer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exposed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to</w:t>
      </w:r>
      <w:r>
        <w:rPr>
          <w:w w:val="99"/>
        </w:rPr>
        <w:t xml:space="preserve"> vacuum.</w:t>
      </w:r>
      <w:r>
        <w:t xml:space="preserve"> </w:t>
      </w:r>
      <w:r>
        <w:rPr>
          <w:w w:val="99"/>
        </w:rPr>
        <w:t>Its</w:t>
      </w:r>
      <w:r>
        <w:t xml:space="preserve"> </w:t>
      </w:r>
      <w:r>
        <w:rPr>
          <w:w w:val="99"/>
        </w:rPr>
        <w:t>phase</w:t>
      </w:r>
      <w:r>
        <w:t xml:space="preserve"> </w:t>
      </w:r>
      <w:r>
        <w:rPr>
          <w:w w:val="99"/>
        </w:rPr>
        <w:t>diagram,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now</w:t>
      </w:r>
      <w:r>
        <w:t xml:space="preserve"> </w:t>
      </w:r>
      <w:r>
        <w:rPr>
          <w:w w:val="99"/>
        </w:rPr>
        <w:t>well-known,</w:t>
      </w:r>
      <w:r>
        <w:t xml:space="preserve"> </w:t>
      </w:r>
      <w:r>
        <w:rPr>
          <w:w w:val="99"/>
        </w:rPr>
        <w:t>includes the</w:t>
      </w:r>
      <w:r>
        <w:t xml:space="preserve"> </w:t>
      </w:r>
      <w:r>
        <w:rPr>
          <w:w w:val="99"/>
        </w:rPr>
        <w:t>skyrmion</w:t>
      </w:r>
      <w:r>
        <w:t xml:space="preserve"> </w:t>
      </w:r>
      <w:r>
        <w:rPr>
          <w:w w:val="99"/>
        </w:rPr>
        <w:t>crystal</w:t>
      </w:r>
      <w:r>
        <w:t xml:space="preserve"> </w:t>
      </w:r>
      <w:r>
        <w:rPr>
          <w:w w:val="99"/>
        </w:rPr>
        <w:t>over</w:t>
      </w:r>
      <w:r>
        <w:t xml:space="preserve"> </w:t>
      </w:r>
      <w:r>
        <w:rPr>
          <w:w w:val="99"/>
        </w:rPr>
        <w:t>some</w:t>
      </w:r>
      <w:r>
        <w:t xml:space="preserve"> </w:t>
      </w:r>
      <w:r>
        <w:rPr>
          <w:w w:val="99"/>
        </w:rPr>
        <w:t>intermediate</w:t>
      </w:r>
      <w:r>
        <w:t xml:space="preserve"> </w:t>
      </w:r>
      <w:r>
        <w:rPr>
          <w:w w:val="99"/>
        </w:rPr>
        <w:t>field</w:t>
      </w:r>
      <w:r>
        <w:t xml:space="preserve"> </w:t>
      </w:r>
      <w:r>
        <w:rPr>
          <w:w w:val="99"/>
        </w:rPr>
        <w:t xml:space="preserve">range, </w:t>
      </w:r>
      <w:r w:rsidRPr="000F36DE">
        <w:rPr>
          <w:noProof/>
          <w:w w:val="99"/>
        </w:rPr>
        <w:t>flanked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by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spiral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phase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at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low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field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and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ferromagnetic</w:t>
      </w:r>
      <w:r>
        <w:rPr>
          <w:w w:val="99"/>
        </w:rPr>
        <w:t xml:space="preserve"> phase</w:t>
      </w:r>
      <w:r>
        <w:t xml:space="preserve"> </w:t>
      </w:r>
      <w:r>
        <w:rPr>
          <w:w w:val="99"/>
        </w:rPr>
        <w:t>at</w:t>
      </w:r>
      <w:r>
        <w:t xml:space="preserve"> </w:t>
      </w:r>
      <w:r>
        <w:rPr>
          <w:w w:val="99"/>
        </w:rPr>
        <w:t>high</w:t>
      </w:r>
      <w:r>
        <w:t xml:space="preserve"> </w:t>
      </w:r>
      <w:r>
        <w:rPr>
          <w:w w:val="99"/>
        </w:rPr>
        <w:t>field</w:t>
      </w:r>
      <w:r>
        <w:rPr>
          <w:w w:val="99"/>
          <w:position w:val="7"/>
          <w:sz w:val="14"/>
          <w:szCs w:val="14"/>
        </w:rPr>
        <w:t>10–14</w:t>
      </w:r>
      <w:r>
        <w:rPr>
          <w:w w:val="99"/>
        </w:rPr>
        <w:t>.</w:t>
      </w:r>
    </w:p>
    <w:p w:rsidR="007E0FCC" w:rsidRDefault="007E0FCC">
      <w:pPr>
        <w:spacing w:before="2" w:line="100" w:lineRule="exact"/>
        <w:rPr>
          <w:sz w:val="10"/>
          <w:szCs w:val="10"/>
        </w:rPr>
      </w:pPr>
    </w:p>
    <w:p w:rsidR="007E0FCC" w:rsidRDefault="007E0FCC">
      <w:pPr>
        <w:spacing w:line="200" w:lineRule="exact"/>
      </w:pPr>
    </w:p>
    <w:p w:rsidR="007E0FCC" w:rsidRDefault="000F36DE">
      <w:pPr>
        <w:spacing w:line="220" w:lineRule="exact"/>
        <w:ind w:left="120" w:right="-37" w:firstLine="199"/>
        <w:jc w:val="both"/>
      </w:pPr>
      <w:r>
        <w:rPr>
          <w:w w:val="99"/>
        </w:rPr>
        <w:t>Classifying</w:t>
      </w:r>
      <w:r>
        <w:t xml:space="preserve"> </w:t>
      </w:r>
      <w:r>
        <w:rPr>
          <w:w w:val="99"/>
        </w:rPr>
        <w:t>intermediate</w:t>
      </w:r>
      <w:r>
        <w:t xml:space="preserve"> </w:t>
      </w:r>
      <w:r>
        <w:rPr>
          <w:w w:val="99"/>
        </w:rPr>
        <w:t>phases: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initial</w:t>
      </w:r>
      <w:r>
        <w:t xml:space="preserve"> </w:t>
      </w:r>
      <w:r w:rsidRPr="000F36DE">
        <w:rPr>
          <w:noProof/>
          <w:w w:val="99"/>
        </w:rPr>
        <w:t>application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ML</w:t>
      </w:r>
      <w:r>
        <w:t xml:space="preserve"> </w:t>
      </w:r>
      <w:r>
        <w:rPr>
          <w:w w:val="99"/>
        </w:rPr>
        <w:t>ideas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study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HDMZ</w:t>
      </w:r>
      <w:r>
        <w:t xml:space="preserve"> </w:t>
      </w:r>
      <w:r>
        <w:rPr>
          <w:w w:val="99"/>
        </w:rPr>
        <w:t>model and</w:t>
      </w:r>
      <w:r>
        <w:t xml:space="preserve"> </w:t>
      </w:r>
      <w:r>
        <w:rPr>
          <w:w w:val="99"/>
        </w:rPr>
        <w:t>its</w:t>
      </w:r>
      <w:r>
        <w:t xml:space="preserve"> </w:t>
      </w:r>
      <w:r>
        <w:rPr>
          <w:w w:val="99"/>
        </w:rPr>
        <w:t>phases,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created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training</w:t>
      </w:r>
      <w:r>
        <w:t xml:space="preserve"> </w:t>
      </w:r>
      <w:r>
        <w:rPr>
          <w:w w:val="99"/>
        </w:rPr>
        <w:t>set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configurations drawn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deep</w:t>
      </w:r>
      <w:r>
        <w:t xml:space="preserve"> </w:t>
      </w:r>
      <w:r>
        <w:rPr>
          <w:w w:val="99"/>
        </w:rPr>
        <w:t>inside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spiral,</w:t>
      </w:r>
      <w:r>
        <w:t xml:space="preserve"> </w:t>
      </w:r>
      <w:r>
        <w:rPr>
          <w:w w:val="99"/>
        </w:rPr>
        <w:t>skyrmionic,</w:t>
      </w:r>
      <w:r>
        <w:t xml:space="preserve"> </w:t>
      </w:r>
      <w:r>
        <w:rPr>
          <w:w w:val="99"/>
        </w:rPr>
        <w:t>and</w:t>
      </w:r>
      <w:r>
        <w:t xml:space="preserve"> </w:t>
      </w:r>
      <w:r w:rsidRPr="000F36DE">
        <w:rPr>
          <w:noProof/>
          <w:w w:val="99"/>
        </w:rPr>
        <w:t>ferromagnetic</w:t>
      </w:r>
      <w:r>
        <w:t xml:space="preserve"> </w:t>
      </w:r>
      <w:r>
        <w:rPr>
          <w:w w:val="99"/>
        </w:rPr>
        <w:t>phases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(1)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Monte</w:t>
      </w:r>
      <w:r>
        <w:t xml:space="preserve"> </w:t>
      </w:r>
      <w:r>
        <w:rPr>
          <w:w w:val="99"/>
        </w:rPr>
        <w:t>Carlo (MC)</w:t>
      </w:r>
      <w:r>
        <w:t xml:space="preserve"> </w:t>
      </w:r>
      <w:r>
        <w:rPr>
          <w:w w:val="99"/>
        </w:rPr>
        <w:t>method.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training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was</w:t>
      </w:r>
      <w:r>
        <w:t xml:space="preserve"> </w:t>
      </w:r>
      <w:r>
        <w:rPr>
          <w:w w:val="99"/>
        </w:rPr>
        <w:t>initially</w:t>
      </w:r>
      <w:r>
        <w:t xml:space="preserve"> </w:t>
      </w:r>
      <w:r>
        <w:rPr>
          <w:w w:val="99"/>
        </w:rPr>
        <w:t>prepared in</w:t>
      </w:r>
      <w:r>
        <w:t xml:space="preserve"> </w:t>
      </w:r>
      <w:r>
        <w:rPr>
          <w:w w:val="99"/>
        </w:rPr>
        <w:t>terms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spin</w:t>
      </w:r>
      <w:r>
        <w:t xml:space="preserve"> </w:t>
      </w:r>
      <w:r>
        <w:rPr>
          <w:w w:val="99"/>
        </w:rPr>
        <w:t>angles</w:t>
      </w:r>
      <w:r>
        <w:t xml:space="preserve"> </w:t>
      </w:r>
      <w:r>
        <w:rPr>
          <w:w w:val="99"/>
        </w:rPr>
        <w:t>(θ</w:t>
      </w:r>
      <w:proofErr w:type="spellStart"/>
      <w:r>
        <w:rPr>
          <w:w w:val="99"/>
          <w:position w:val="-3"/>
          <w:sz w:val="14"/>
          <w:szCs w:val="14"/>
        </w:rPr>
        <w:t>i</w:t>
      </w:r>
      <w:proofErr w:type="spellEnd"/>
      <w:r>
        <w:rPr>
          <w:w w:val="99"/>
        </w:rPr>
        <w:t>,</w:t>
      </w:r>
      <w:r>
        <w:t xml:space="preserve"> </w:t>
      </w:r>
      <w:r>
        <w:rPr>
          <w:w w:val="99"/>
        </w:rPr>
        <w:t>φ</w:t>
      </w:r>
      <w:proofErr w:type="spellStart"/>
      <w:r>
        <w:rPr>
          <w:w w:val="99"/>
          <w:position w:val="-3"/>
          <w:sz w:val="14"/>
          <w:szCs w:val="14"/>
        </w:rPr>
        <w:t>i</w:t>
      </w:r>
      <w:proofErr w:type="spellEnd"/>
      <w:r>
        <w:rPr>
          <w:w w:val="99"/>
        </w:rPr>
        <w:t>),</w:t>
      </w:r>
      <w: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gave</w:t>
      </w:r>
      <w:r>
        <w:t xml:space="preserve"> </w:t>
      </w:r>
      <w:r>
        <w:rPr>
          <w:w w:val="99"/>
        </w:rPr>
        <w:t>far</w:t>
      </w:r>
      <w:r>
        <w:t xml:space="preserve"> </w:t>
      </w:r>
      <w:r>
        <w:rPr>
          <w:w w:val="99"/>
        </w:rPr>
        <w:t>poorer</w:t>
      </w:r>
      <w:r>
        <w:t xml:space="preserve"> </w:t>
      </w:r>
      <w:r w:rsidRPr="000F36DE">
        <w:rPr>
          <w:noProof/>
          <w:w w:val="99"/>
        </w:rPr>
        <w:t>results</w:t>
      </w:r>
      <w:r>
        <w:t xml:space="preserve"> </w:t>
      </w:r>
      <w:r>
        <w:rPr>
          <w:w w:val="99"/>
        </w:rPr>
        <w:t>than</w:t>
      </w:r>
      <w:r>
        <w:t xml:space="preserve"> </w:t>
      </w:r>
      <w:r>
        <w:rPr>
          <w:w w:val="99"/>
        </w:rPr>
        <w:t>if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was</w:t>
      </w:r>
      <w:r>
        <w:t xml:space="preserve"> </w:t>
      </w:r>
      <w:r>
        <w:rPr>
          <w:w w:val="99"/>
        </w:rPr>
        <w:t>prepared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terms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 w:rsidRPr="000F36DE">
        <w:rPr>
          <w:noProof/>
          <w:w w:val="99"/>
        </w:rPr>
        <w:t>magnetization</w:t>
      </w:r>
      <w:r>
        <w:t xml:space="preserve"> </w:t>
      </w:r>
      <w:r>
        <w:rPr>
          <w:w w:val="99"/>
        </w:rPr>
        <w:t>n</w:t>
      </w:r>
      <w:proofErr w:type="spellStart"/>
      <w:r>
        <w:rPr>
          <w:w w:val="99"/>
          <w:position w:val="-3"/>
          <w:sz w:val="14"/>
          <w:szCs w:val="14"/>
        </w:rPr>
        <w:t>i</w:t>
      </w:r>
      <w:proofErr w:type="spellEnd"/>
      <w:r>
        <w:rPr>
          <w:position w:val="-3"/>
          <w:sz w:val="14"/>
          <w:szCs w:val="14"/>
        </w:rPr>
        <w:t xml:space="preserve"> </w:t>
      </w:r>
      <w:r>
        <w:rPr>
          <w:w w:val="99"/>
        </w:rPr>
        <w:t>=</w:t>
      </w:r>
      <w:r>
        <w:t xml:space="preserve"> </w:t>
      </w:r>
      <w:r>
        <w:rPr>
          <w:w w:val="99"/>
        </w:rPr>
        <w:t>(sin</w:t>
      </w:r>
      <w:r>
        <w:t xml:space="preserve"> </w:t>
      </w:r>
      <w:r>
        <w:rPr>
          <w:w w:val="99"/>
        </w:rPr>
        <w:t>θ</w:t>
      </w:r>
      <w:proofErr w:type="spellStart"/>
      <w:r>
        <w:rPr>
          <w:w w:val="99"/>
          <w:position w:val="-3"/>
          <w:sz w:val="14"/>
          <w:szCs w:val="14"/>
        </w:rPr>
        <w:t>i</w:t>
      </w:r>
      <w:proofErr w:type="spellEnd"/>
      <w:r>
        <w:rPr>
          <w:position w:val="-3"/>
          <w:sz w:val="14"/>
          <w:szCs w:val="14"/>
        </w:rPr>
        <w:t xml:space="preserve"> </w:t>
      </w:r>
      <w:r>
        <w:rPr>
          <w:w w:val="99"/>
        </w:rPr>
        <w:t>cos</w:t>
      </w:r>
      <w:r>
        <w:t xml:space="preserve"> </w:t>
      </w:r>
      <w:r>
        <w:rPr>
          <w:w w:val="99"/>
        </w:rPr>
        <w:t>φ</w:t>
      </w:r>
      <w:proofErr w:type="spellStart"/>
      <w:r>
        <w:rPr>
          <w:w w:val="99"/>
          <w:position w:val="-3"/>
          <w:sz w:val="14"/>
          <w:szCs w:val="14"/>
        </w:rPr>
        <w:t>i</w:t>
      </w:r>
      <w:proofErr w:type="spellEnd"/>
      <w:r>
        <w:rPr>
          <w:w w:val="99"/>
        </w:rPr>
        <w:t>,</w:t>
      </w:r>
      <w:r>
        <w:t xml:space="preserve"> </w:t>
      </w:r>
      <w:r>
        <w:rPr>
          <w:w w:val="99"/>
        </w:rPr>
        <w:t>sin</w:t>
      </w:r>
      <w:r>
        <w:t xml:space="preserve"> </w:t>
      </w:r>
      <w:r>
        <w:rPr>
          <w:w w:val="99"/>
        </w:rPr>
        <w:t>θ</w:t>
      </w:r>
      <w:proofErr w:type="spellStart"/>
      <w:r>
        <w:rPr>
          <w:w w:val="99"/>
          <w:position w:val="-3"/>
          <w:sz w:val="14"/>
          <w:szCs w:val="14"/>
        </w:rPr>
        <w:t>i</w:t>
      </w:r>
      <w:proofErr w:type="spellEnd"/>
      <w:r>
        <w:rPr>
          <w:w w:val="99"/>
        </w:rPr>
        <w:t>,</w:t>
      </w:r>
      <w:r>
        <w:t xml:space="preserve"> </w:t>
      </w:r>
      <w:r>
        <w:rPr>
          <w:w w:val="99"/>
        </w:rPr>
        <w:t>sin</w:t>
      </w:r>
      <w:r>
        <w:t xml:space="preserve"> </w:t>
      </w:r>
      <w:r>
        <w:rPr>
          <w:w w:val="99"/>
        </w:rPr>
        <w:t>φ</w:t>
      </w:r>
      <w:proofErr w:type="spellStart"/>
      <w:r>
        <w:rPr>
          <w:w w:val="99"/>
          <w:position w:val="-3"/>
          <w:sz w:val="14"/>
          <w:szCs w:val="14"/>
        </w:rPr>
        <w:t>i</w:t>
      </w:r>
      <w:proofErr w:type="spellEnd"/>
      <w:r>
        <w:rPr>
          <w:w w:val="99"/>
        </w:rPr>
        <w:t>,</w:t>
      </w:r>
      <w:r>
        <w:t xml:space="preserve"> </w:t>
      </w:r>
      <w:r>
        <w:rPr>
          <w:w w:val="99"/>
        </w:rPr>
        <w:t>cos</w:t>
      </w:r>
      <w:r>
        <w:t xml:space="preserve"> </w:t>
      </w:r>
      <w:r>
        <w:rPr>
          <w:w w:val="99"/>
        </w:rPr>
        <w:t>θ</w:t>
      </w:r>
      <w:proofErr w:type="spellStart"/>
      <w:r>
        <w:rPr>
          <w:w w:val="99"/>
          <w:position w:val="-3"/>
          <w:sz w:val="14"/>
          <w:szCs w:val="14"/>
        </w:rPr>
        <w:t>i</w:t>
      </w:r>
      <w:proofErr w:type="spellEnd"/>
      <w:r>
        <w:rPr>
          <w:w w:val="99"/>
        </w:rPr>
        <w:t>).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 ML</w:t>
      </w:r>
      <w:r>
        <w:t xml:space="preserve"> </w:t>
      </w:r>
      <w:r>
        <w:rPr>
          <w:w w:val="99"/>
        </w:rPr>
        <w:t>analysis</w:t>
      </w:r>
      <w:r>
        <w:t xml:space="preserve"> </w:t>
      </w:r>
      <w:r>
        <w:rPr>
          <w:w w:val="99"/>
        </w:rPr>
        <w:t>presented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paper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thus</w:t>
      </w:r>
      <w:r>
        <w:t xml:space="preserve"> </w:t>
      </w:r>
      <w:r>
        <w:rPr>
          <w:w w:val="99"/>
        </w:rPr>
        <w:t>based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 xml:space="preserve">the </w:t>
      </w:r>
      <w:r w:rsidRPr="000F36DE">
        <w:rPr>
          <w:noProof/>
          <w:w w:val="99"/>
        </w:rPr>
        <w:t>magnetization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inputs</w:t>
      </w:r>
      <w:r>
        <w:rPr>
          <w:w w:val="99"/>
        </w:rPr>
        <w:t>.</w:t>
      </w:r>
      <w:r>
        <w:t xml:space="preserve"> </w:t>
      </w:r>
      <w:r w:rsidRPr="000F36DE">
        <w:rPr>
          <w:noProof/>
          <w:w w:val="99"/>
        </w:rPr>
        <w:t>Only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its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z-component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was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used</w:t>
      </w:r>
      <w:r>
        <w:rPr>
          <w:w w:val="99"/>
        </w:rPr>
        <w:t xml:space="preserve"> for</w:t>
      </w:r>
      <w:r>
        <w:t xml:space="preserve"> </w:t>
      </w:r>
      <w:r>
        <w:rPr>
          <w:w w:val="99"/>
        </w:rPr>
        <w:t>training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earlier</w:t>
      </w:r>
      <w:r>
        <w:t xml:space="preserve"> </w:t>
      </w:r>
      <w:r>
        <w:rPr>
          <w:w w:val="99"/>
        </w:rPr>
        <w:t>work</w:t>
      </w:r>
      <w:r>
        <w:rPr>
          <w:w w:val="99"/>
          <w:position w:val="7"/>
          <w:sz w:val="14"/>
          <w:szCs w:val="14"/>
        </w:rPr>
        <w:t>9</w:t>
      </w:r>
      <w:r>
        <w:rPr>
          <w:w w:val="99"/>
        </w:rPr>
        <w:t>.</w:t>
      </w:r>
    </w:p>
    <w:p w:rsidR="007E0FCC" w:rsidRDefault="000F36DE">
      <w:pPr>
        <w:spacing w:before="70"/>
        <w:ind w:left="319" w:right="-49"/>
      </w:pPr>
      <w:r>
        <w:rPr>
          <w:w w:val="99"/>
        </w:rPr>
        <w:t>After</w:t>
      </w:r>
      <w:r>
        <w:t xml:space="preserve"> </w:t>
      </w:r>
      <w:r>
        <w:rPr>
          <w:w w:val="99"/>
        </w:rPr>
        <w:t>training,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validation</w:t>
      </w:r>
      <w:r>
        <w:t xml:space="preserve"> </w:t>
      </w:r>
      <w:r>
        <w:rPr>
          <w:w w:val="99"/>
        </w:rPr>
        <w:t>procedure</w:t>
      </w:r>
      <w:r>
        <w:t xml:space="preserve"> </w:t>
      </w:r>
      <w:r>
        <w:rPr>
          <w:w w:val="99"/>
        </w:rPr>
        <w:t>gave</w:t>
      </w:r>
      <w:r>
        <w:t xml:space="preserve"> </w:t>
      </w:r>
      <w:r>
        <w:rPr>
          <w:w w:val="99"/>
        </w:rPr>
        <w:t>nearly</w:t>
      </w:r>
    </w:p>
    <w:p w:rsidR="007E0FCC" w:rsidRDefault="000F36DE">
      <w:pPr>
        <w:spacing w:before="2" w:line="220" w:lineRule="exact"/>
        <w:ind w:left="120" w:right="-34"/>
        <w:jc w:val="both"/>
      </w:pPr>
      <w:r>
        <w:rPr>
          <w:w w:val="99"/>
        </w:rPr>
        <w:t>100%</w:t>
      </w:r>
      <w:r>
        <w:t xml:space="preserve"> </w:t>
      </w:r>
      <w:r>
        <w:rPr>
          <w:w w:val="99"/>
        </w:rPr>
        <w:t>correct</w:t>
      </w:r>
      <w:r>
        <w:t xml:space="preserve"> </w:t>
      </w:r>
      <w:r>
        <w:rPr>
          <w:w w:val="99"/>
        </w:rPr>
        <w:t>values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phase</w:t>
      </w:r>
      <w:r>
        <w:t xml:space="preserve"> </w:t>
      </w:r>
      <w:r>
        <w:rPr>
          <w:w w:val="99"/>
        </w:rPr>
        <w:t>labels.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not</w:t>
      </w:r>
      <w:r>
        <w:t xml:space="preserve"> </w:t>
      </w:r>
      <w:r w:rsidRPr="000F36DE">
        <w:rPr>
          <w:noProof/>
          <w:w w:val="99"/>
        </w:rPr>
        <w:t>surprising</w:t>
      </w:r>
      <w:r>
        <w:t xml:space="preserve"> </w:t>
      </w:r>
      <w:r>
        <w:rPr>
          <w:w w:val="99"/>
        </w:rPr>
        <w:t>given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fact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validation</w:t>
      </w:r>
      <w:r>
        <w:t xml:space="preserve"> </w:t>
      </w:r>
      <w:r>
        <w:rPr>
          <w:w w:val="99"/>
        </w:rPr>
        <w:t>sets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came</w:t>
      </w:r>
      <w:r>
        <w:t xml:space="preserve"> </w:t>
      </w:r>
      <w:r>
        <w:rPr>
          <w:w w:val="99"/>
        </w:rPr>
        <w:t>from deep</w:t>
      </w:r>
      <w:r>
        <w:t xml:space="preserve"> </w:t>
      </w:r>
      <w:r>
        <w:rPr>
          <w:w w:val="99"/>
        </w:rPr>
        <w:t>inside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three</w:t>
      </w:r>
      <w:r>
        <w:t xml:space="preserve"> </w:t>
      </w:r>
      <w:r>
        <w:rPr>
          <w:w w:val="99"/>
        </w:rPr>
        <w:t>phases.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next</w:t>
      </w:r>
      <w:r>
        <w:t xml:space="preserve"> </w:t>
      </w:r>
      <w:r>
        <w:rPr>
          <w:w w:val="99"/>
        </w:rPr>
        <w:t>logical</w:t>
      </w:r>
      <w:r>
        <w:t xml:space="preserve"> </w:t>
      </w:r>
      <w:r>
        <w:rPr>
          <w:w w:val="99"/>
        </w:rPr>
        <w:t>step is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generate</w:t>
      </w:r>
      <w:r>
        <w:t xml:space="preserve"> </w:t>
      </w:r>
      <w:r>
        <w:rPr>
          <w:w w:val="99"/>
        </w:rPr>
        <w:t>configurations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have</w:t>
      </w:r>
      <w:r>
        <w:t xml:space="preserve"> </w:t>
      </w:r>
      <w:r>
        <w:rPr>
          <w:w w:val="99"/>
        </w:rPr>
        <w:t>mixed</w:t>
      </w:r>
      <w:r>
        <w:t xml:space="preserve"> </w:t>
      </w:r>
      <w:r>
        <w:rPr>
          <w:w w:val="99"/>
        </w:rPr>
        <w:t>characters and</w:t>
      </w:r>
      <w:r>
        <w:t xml:space="preserve"> </w:t>
      </w:r>
      <w:r>
        <w:rPr>
          <w:w w:val="99"/>
        </w:rPr>
        <w:t>ask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ML</w:t>
      </w:r>
      <w:r>
        <w:t xml:space="preserve"> </w:t>
      </w:r>
      <w:r>
        <w:rPr>
          <w:w w:val="99"/>
        </w:rPr>
        <w:t>program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predict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phases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 xml:space="preserve">which </w:t>
      </w:r>
      <w:r w:rsidRPr="000F36DE">
        <w:rPr>
          <w:noProof/>
          <w:w w:val="99"/>
        </w:rPr>
        <w:t>they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belong</w:t>
      </w:r>
      <w:r>
        <w:rPr>
          <w:w w:val="99"/>
        </w:rPr>
        <w:t>.</w:t>
      </w:r>
      <w:r>
        <w:t xml:space="preserve"> </w:t>
      </w:r>
      <w:r w:rsidRPr="000F36DE">
        <w:rPr>
          <w:noProof/>
          <w:w w:val="99"/>
        </w:rPr>
        <w:t>It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is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well-known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both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experimentally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and</w:t>
      </w:r>
    </w:p>
    <w:p w:rsidR="007E0FCC" w:rsidRDefault="000F36DE">
      <w:pPr>
        <w:spacing w:before="25" w:line="220" w:lineRule="exact"/>
        <w:ind w:right="82"/>
        <w:jc w:val="both"/>
      </w:pPr>
      <w:r>
        <w:br w:type="column"/>
      </w:r>
      <w:r>
        <w:rPr>
          <w:w w:val="99"/>
        </w:rPr>
        <w:t>from</w:t>
      </w:r>
      <w:r>
        <w:t xml:space="preserve"> </w:t>
      </w:r>
      <w:r>
        <w:rPr>
          <w:w w:val="99"/>
        </w:rPr>
        <w:t>simulations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substantial</w:t>
      </w:r>
      <w:r>
        <w:t xml:space="preserve"> </w:t>
      </w:r>
      <w:r>
        <w:rPr>
          <w:w w:val="99"/>
        </w:rPr>
        <w:t>mixed</w:t>
      </w:r>
      <w:r>
        <w:t xml:space="preserve"> </w:t>
      </w:r>
      <w:r>
        <w:rPr>
          <w:w w:val="99"/>
        </w:rPr>
        <w:t>phase</w:t>
      </w:r>
      <w:r>
        <w:t xml:space="preserve"> </w:t>
      </w:r>
      <w:r>
        <w:rPr>
          <w:w w:val="99"/>
        </w:rPr>
        <w:t>or</w:t>
      </w:r>
      <w:r>
        <w:t xml:space="preserve"> </w:t>
      </w:r>
      <w:r w:rsidRPr="000F36DE">
        <w:rPr>
          <w:noProof/>
          <w:w w:val="99"/>
        </w:rPr>
        <w:t>intermediate</w:t>
      </w:r>
      <w:r>
        <w:t xml:space="preserve"> </w:t>
      </w:r>
      <w:r>
        <w:rPr>
          <w:w w:val="99"/>
        </w:rPr>
        <w:t>phase</w:t>
      </w:r>
      <w:r>
        <w:t xml:space="preserve"> </w:t>
      </w:r>
      <w:r>
        <w:rPr>
          <w:w w:val="99"/>
        </w:rPr>
        <w:t>region</w:t>
      </w:r>
      <w:r>
        <w:t xml:space="preserve"> </w:t>
      </w:r>
      <w:r>
        <w:rPr>
          <w:w w:val="99"/>
        </w:rPr>
        <w:t>exists</w:t>
      </w:r>
      <w:r>
        <w:t xml:space="preserve"> </w:t>
      </w:r>
      <w:r>
        <w:rPr>
          <w:w w:val="99"/>
        </w:rPr>
        <w:t>in</w:t>
      </w:r>
      <w:r>
        <w:t xml:space="preserve"> </w:t>
      </w:r>
      <w:r w:rsidRPr="000F36DE">
        <w:rPr>
          <w:noProof/>
          <w:w w:val="99"/>
        </w:rPr>
        <w:t>two</w:t>
      </w:r>
      <w:r>
        <w:rPr>
          <w:noProof/>
        </w:rPr>
        <w:t>-</w:t>
      </w:r>
      <w:r w:rsidRPr="000F36DE">
        <w:rPr>
          <w:noProof/>
          <w:w w:val="99"/>
        </w:rPr>
        <w:t>dimensional</w:t>
      </w:r>
      <w:r>
        <w:t xml:space="preserve"> </w:t>
      </w:r>
      <w:r>
        <w:rPr>
          <w:w w:val="99"/>
        </w:rPr>
        <w:t>skyrmion matter</w:t>
      </w:r>
      <w:r>
        <w:rPr>
          <w:w w:val="99"/>
          <w:position w:val="7"/>
          <w:sz w:val="14"/>
          <w:szCs w:val="14"/>
        </w:rPr>
        <w:t>15</w:t>
      </w:r>
      <w:r>
        <w:rPr>
          <w:w w:val="99"/>
        </w:rPr>
        <w:t>.</w:t>
      </w:r>
      <w:r>
        <w:t xml:space="preserve"> </w:t>
      </w:r>
      <w:r w:rsidRPr="000F36DE">
        <w:rPr>
          <w:noProof/>
          <w:w w:val="99"/>
        </w:rPr>
        <w:t>They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are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mixed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spiral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and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skyrmion</w:t>
      </w:r>
      <w:r>
        <w:t xml:space="preserve"> </w:t>
      </w:r>
      <w:r>
        <w:rPr>
          <w:w w:val="99"/>
        </w:rPr>
        <w:t>(SpSk) regions</w:t>
      </w:r>
      <w:r>
        <w:t xml:space="preserve"> </w:t>
      </w:r>
      <w:r>
        <w:rPr>
          <w:w w:val="99"/>
        </w:rPr>
        <w:t>at</w:t>
      </w:r>
      <w:r>
        <w:t xml:space="preserve"> </w:t>
      </w:r>
      <w:r>
        <w:rPr>
          <w:w w:val="99"/>
        </w:rPr>
        <w:t>low</w:t>
      </w:r>
      <w:r>
        <w:t xml:space="preserve"> </w:t>
      </w:r>
      <w:r>
        <w:rPr>
          <w:w w:val="99"/>
        </w:rPr>
        <w:t>fields,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mixed</w:t>
      </w:r>
      <w:r>
        <w:t xml:space="preserve"> </w:t>
      </w:r>
      <w:r>
        <w:rPr>
          <w:w w:val="99"/>
        </w:rPr>
        <w:t>skyrmion</w:t>
      </w:r>
      <w:r>
        <w:t xml:space="preserve"> </w:t>
      </w:r>
      <w:r>
        <w:rPr>
          <w:w w:val="99"/>
        </w:rPr>
        <w:t>and</w:t>
      </w:r>
      <w:r>
        <w:t xml:space="preserve"> </w:t>
      </w:r>
      <w:r w:rsidRPr="000F36DE">
        <w:rPr>
          <w:noProof/>
          <w:w w:val="99"/>
        </w:rPr>
        <w:t>ferromagnetic</w:t>
      </w:r>
      <w:r>
        <w:t xml:space="preserve"> </w:t>
      </w:r>
      <w:r>
        <w:rPr>
          <w:w w:val="99"/>
        </w:rPr>
        <w:t>(SkFm)</w:t>
      </w:r>
      <w:r>
        <w:t xml:space="preserve"> </w:t>
      </w:r>
      <w:r w:rsidRPr="000F36DE">
        <w:rPr>
          <w:noProof/>
          <w:w w:val="99"/>
        </w:rPr>
        <w:t>regions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at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higher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fields</w:t>
      </w:r>
      <w:r>
        <w:rPr>
          <w:w w:val="99"/>
        </w:rPr>
        <w:t>.</w:t>
      </w:r>
      <w:r>
        <w:t xml:space="preserve"> </w:t>
      </w:r>
      <w:r w:rsidRPr="000F36DE">
        <w:rPr>
          <w:noProof/>
          <w:w w:val="99"/>
        </w:rPr>
        <w:t>Because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of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their</w:t>
      </w:r>
      <w:r>
        <w:rPr>
          <w:w w:val="99"/>
        </w:rPr>
        <w:t xml:space="preserve"> presence,</w:t>
      </w:r>
      <w:r>
        <w:t xml:space="preserve"> </w:t>
      </w:r>
      <w:r>
        <w:rPr>
          <w:w w:val="99"/>
        </w:rPr>
        <w:t>a</w:t>
      </w:r>
      <w:r>
        <w:t xml:space="preserve"> </w:t>
      </w:r>
      <w:r w:rsidRPr="000F36DE">
        <w:rPr>
          <w:noProof/>
          <w:w w:val="99"/>
        </w:rPr>
        <w:t>sharp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phase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boundary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separating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one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phase</w:t>
      </w:r>
      <w:r>
        <w:rPr>
          <w:w w:val="99"/>
        </w:rPr>
        <w:t xml:space="preserve"> from</w:t>
      </w:r>
      <w:r>
        <w:t xml:space="preserve"> </w:t>
      </w:r>
      <w:r>
        <w:rPr>
          <w:w w:val="99"/>
        </w:rPr>
        <w:t>another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difficult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define.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ML</w:t>
      </w:r>
      <w:r>
        <w:t xml:space="preserve"> </w:t>
      </w:r>
      <w:r>
        <w:rPr>
          <w:w w:val="99"/>
        </w:rPr>
        <w:t>prediction</w:t>
      </w:r>
      <w:r>
        <w:t xml:space="preserve"> </w:t>
      </w:r>
      <w:r>
        <w:rPr>
          <w:w w:val="99"/>
        </w:rPr>
        <w:t>is expected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reflect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degree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uncertainty.</w:t>
      </w:r>
    </w:p>
    <w:p w:rsidR="007E0FCC" w:rsidRDefault="007E0FCC">
      <w:pPr>
        <w:spacing w:before="5" w:line="140" w:lineRule="exact"/>
        <w:rPr>
          <w:sz w:val="14"/>
          <w:szCs w:val="14"/>
        </w:rPr>
      </w:pPr>
    </w:p>
    <w:p w:rsidR="007E0FCC" w:rsidRDefault="0051214F">
      <w:pPr>
        <w:spacing w:line="180" w:lineRule="exact"/>
        <w:ind w:left="150" w:right="69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489.8pt;margin-top:4.9pt;width:7.75pt;height:9.95pt;z-index:-251659776;mso-position-horizontal-relative:page" filled="f" stroked="f">
            <v:textbox inset="0,0,0,0">
              <w:txbxContent>
                <w:p w:rsidR="000F36DE" w:rsidRDefault="000F36DE">
                  <w:pPr>
                    <w:spacing w:line="120" w:lineRule="exact"/>
                    <w:ind w:right="-50"/>
                  </w:pPr>
                  <w:r>
                    <w:rPr>
                      <w:w w:val="99"/>
                      <w:position w:val="2"/>
                    </w:rPr>
                    <w:t>×</w:t>
                  </w:r>
                </w:p>
              </w:txbxContent>
            </v:textbox>
            <w10:wrap anchorx="page"/>
          </v:shape>
        </w:pict>
      </w:r>
      <w:r w:rsidR="00BF5E36">
        <w:rPr>
          <w:w w:val="99"/>
          <w:position w:val="-3"/>
        </w:rPr>
        <w:t>O</w:t>
      </w:r>
      <w:r w:rsidR="000F36DE">
        <w:rPr>
          <w:w w:val="99"/>
          <w:position w:val="-3"/>
        </w:rPr>
        <w:t>ur</w:t>
      </w:r>
      <w:r w:rsidR="000F36DE">
        <w:rPr>
          <w:position w:val="-3"/>
        </w:rPr>
        <w:t xml:space="preserve"> </w:t>
      </w:r>
      <w:r w:rsidR="000F36DE">
        <w:rPr>
          <w:w w:val="99"/>
          <w:position w:val="-3"/>
        </w:rPr>
        <w:t>tr</w:t>
      </w:r>
      <w:r w:rsidR="000F36DE">
        <w:rPr>
          <w:w w:val="99"/>
          <w:position w:val="-3"/>
          <w:u w:val="single" w:color="000000"/>
        </w:rPr>
        <w:t>aining</w:t>
      </w:r>
      <w:r w:rsidR="000F36DE">
        <w:rPr>
          <w:position w:val="-3"/>
        </w:rPr>
        <w:t xml:space="preserve"> </w:t>
      </w:r>
      <w:r w:rsidR="000F36DE">
        <w:rPr>
          <w:w w:val="99"/>
          <w:position w:val="-3"/>
        </w:rPr>
        <w:t>set</w:t>
      </w:r>
      <w:r w:rsidR="000F36DE">
        <w:rPr>
          <w:position w:val="-3"/>
        </w:rPr>
        <w:t xml:space="preserve"> </w:t>
      </w:r>
      <w:r w:rsidR="000F36DE">
        <w:rPr>
          <w:w w:val="99"/>
          <w:position w:val="-3"/>
        </w:rPr>
        <w:t>was</w:t>
      </w:r>
      <w:r w:rsidR="000F36DE">
        <w:rPr>
          <w:position w:val="-3"/>
        </w:rPr>
        <w:t xml:space="preserve"> </w:t>
      </w:r>
      <w:r w:rsidR="000F36DE">
        <w:rPr>
          <w:w w:val="99"/>
          <w:position w:val="-3"/>
        </w:rPr>
        <w:t>generated</w:t>
      </w:r>
      <w:r w:rsidR="000F36DE">
        <w:rPr>
          <w:position w:val="-3"/>
        </w:rPr>
        <w:t xml:space="preserve"> </w:t>
      </w:r>
      <w:r w:rsidR="000F36DE">
        <w:rPr>
          <w:w w:val="99"/>
          <w:position w:val="-3"/>
        </w:rPr>
        <w:t>on</w:t>
      </w:r>
      <w:r w:rsidR="000F36DE">
        <w:rPr>
          <w:position w:val="-3"/>
        </w:rPr>
        <w:t xml:space="preserve"> </w:t>
      </w:r>
      <w:r w:rsidR="000F36DE">
        <w:rPr>
          <w:w w:val="99"/>
          <w:position w:val="-3"/>
        </w:rPr>
        <w:t>24</w:t>
      </w:r>
      <w:r w:rsidR="000F36DE">
        <w:rPr>
          <w:position w:val="-3"/>
        </w:rPr>
        <w:t xml:space="preserve"> </w:t>
      </w:r>
      <w:r w:rsidR="000F36DE">
        <w:rPr>
          <w:w w:val="99"/>
          <w:position w:val="-3"/>
        </w:rPr>
        <w:t>24</w:t>
      </w:r>
      <w:r w:rsidR="000F36DE">
        <w:rPr>
          <w:position w:val="-3"/>
        </w:rPr>
        <w:t xml:space="preserve"> </w:t>
      </w:r>
      <w:r w:rsidR="000F36DE" w:rsidRPr="000F36DE">
        <w:rPr>
          <w:noProof/>
          <w:w w:val="99"/>
          <w:position w:val="-3"/>
        </w:rPr>
        <w:t>lattice</w:t>
      </w:r>
      <w:r w:rsidR="000F36DE">
        <w:rPr>
          <w:noProof/>
          <w:w w:val="99"/>
          <w:position w:val="-3"/>
        </w:rPr>
        <w:t>s</w:t>
      </w:r>
      <w:r w:rsidR="000F36DE">
        <w:rPr>
          <w:position w:val="-3"/>
        </w:rPr>
        <w:t xml:space="preserve"> </w:t>
      </w:r>
      <w:r w:rsidR="000F36DE">
        <w:rPr>
          <w:w w:val="99"/>
          <w:position w:val="-3"/>
        </w:rPr>
        <w:t>with</w:t>
      </w:r>
    </w:p>
    <w:p w:rsidR="007E0FCC" w:rsidRDefault="000F36DE">
      <w:pPr>
        <w:spacing w:line="260" w:lineRule="exact"/>
        <w:ind w:right="73"/>
        <w:jc w:val="both"/>
      </w:pPr>
      <w:r>
        <w:rPr>
          <w:w w:val="99"/>
          <w:position w:val="-1"/>
        </w:rPr>
        <w:t>D/J</w:t>
      </w:r>
      <w:r>
        <w:rPr>
          <w:position w:val="-1"/>
        </w:rPr>
        <w:t xml:space="preserve"> </w:t>
      </w:r>
      <w:r>
        <w:rPr>
          <w:w w:val="99"/>
          <w:position w:val="-1"/>
        </w:rPr>
        <w:t>=</w:t>
      </w:r>
      <w:r>
        <w:rPr>
          <w:position w:val="-1"/>
        </w:rPr>
        <w:t xml:space="preserve"> </w:t>
      </w:r>
      <w:r>
        <w:rPr>
          <w:w w:val="99"/>
          <w:position w:val="16"/>
        </w:rPr>
        <w:t>√</w:t>
      </w:r>
      <w:r>
        <w:rPr>
          <w:w w:val="99"/>
          <w:position w:val="-1"/>
        </w:rPr>
        <w:t>6,</w:t>
      </w:r>
      <w:r>
        <w:rPr>
          <w:position w:val="-1"/>
        </w:rPr>
        <w:t xml:space="preserve"> </w:t>
      </w:r>
      <w:r>
        <w:rPr>
          <w:w w:val="99"/>
          <w:position w:val="-1"/>
        </w:rPr>
        <w:t>corresponding</w:t>
      </w:r>
      <w:r>
        <w:rPr>
          <w:position w:val="-1"/>
        </w:rPr>
        <w:t xml:space="preserve"> </w:t>
      </w:r>
      <w:r>
        <w:rPr>
          <w:w w:val="99"/>
          <w:position w:val="-1"/>
        </w:rPr>
        <w:t>to</w:t>
      </w:r>
      <w:r>
        <w:rPr>
          <w:position w:val="-1"/>
        </w:rPr>
        <w:t xml:space="preserve"> </w:t>
      </w:r>
      <w:r>
        <w:rPr>
          <w:w w:val="99"/>
          <w:position w:val="-1"/>
        </w:rPr>
        <w:t>the</w:t>
      </w:r>
      <w:r>
        <w:rPr>
          <w:position w:val="-1"/>
        </w:rPr>
        <w:t xml:space="preserve"> </w:t>
      </w:r>
      <w:r>
        <w:rPr>
          <w:w w:val="99"/>
          <w:position w:val="-1"/>
        </w:rPr>
        <w:t>spiral</w:t>
      </w:r>
      <w:r>
        <w:rPr>
          <w:position w:val="-1"/>
        </w:rPr>
        <w:t xml:space="preserve"> </w:t>
      </w:r>
      <w:r>
        <w:rPr>
          <w:w w:val="99"/>
          <w:position w:val="-1"/>
        </w:rPr>
        <w:t>period</w:t>
      </w:r>
      <w:r>
        <w:rPr>
          <w:position w:val="-1"/>
        </w:rPr>
        <w:t xml:space="preserve"> </w:t>
      </w:r>
      <w:r>
        <w:rPr>
          <w:w w:val="99"/>
          <w:position w:val="-1"/>
        </w:rPr>
        <w:t>λ</w:t>
      </w:r>
      <w:r>
        <w:rPr>
          <w:position w:val="-1"/>
        </w:rPr>
        <w:t xml:space="preserve"> </w:t>
      </w:r>
      <w:r>
        <w:rPr>
          <w:w w:val="99"/>
          <w:position w:val="-1"/>
        </w:rPr>
        <w:t>=</w:t>
      </w:r>
      <w:r>
        <w:rPr>
          <w:position w:val="-1"/>
        </w:rPr>
        <w:t xml:space="preserve"> </w:t>
      </w:r>
      <w:r>
        <w:rPr>
          <w:w w:val="99"/>
          <w:position w:val="-1"/>
        </w:rPr>
        <w:t>6.</w:t>
      </w:r>
    </w:p>
    <w:p w:rsidR="007E0FCC" w:rsidRDefault="000F36DE">
      <w:pPr>
        <w:spacing w:before="2" w:line="220" w:lineRule="exact"/>
        <w:ind w:right="82"/>
        <w:jc w:val="both"/>
        <w:sectPr w:rsidR="007E0FCC">
          <w:type w:val="continuous"/>
          <w:pgSz w:w="12240" w:h="15840"/>
          <w:pgMar w:top="960" w:right="880" w:bottom="280" w:left="960" w:header="720" w:footer="720" w:gutter="0"/>
          <w:cols w:num="2" w:space="720" w:equalWidth="0">
            <w:col w:w="5022" w:space="358"/>
            <w:col w:w="5020"/>
          </w:cols>
        </w:sectPr>
      </w:pPr>
      <w:r>
        <w:rPr>
          <w:w w:val="99"/>
        </w:rPr>
        <w:t>The</w:t>
      </w:r>
      <w:r>
        <w:t xml:space="preserve"> </w:t>
      </w:r>
      <w:r>
        <w:rPr>
          <w:w w:val="99"/>
        </w:rPr>
        <w:t>inter-skyrmion</w:t>
      </w:r>
      <w:r>
        <w:t xml:space="preserve"> </w:t>
      </w:r>
      <w:r>
        <w:rPr>
          <w:w w:val="99"/>
        </w:rPr>
        <w:t>distance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skyrmion</w:t>
      </w:r>
      <w:r>
        <w:t xml:space="preserve"> </w:t>
      </w:r>
      <w:r>
        <w:rPr>
          <w:w w:val="99"/>
        </w:rPr>
        <w:t>phase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also 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same</w:t>
      </w:r>
      <w:r>
        <w:t xml:space="preserve"> </w:t>
      </w:r>
      <w:r>
        <w:rPr>
          <w:w w:val="99"/>
        </w:rPr>
        <w:t>order,</w:t>
      </w:r>
      <w:r>
        <w:t xml:space="preserve"> </w:t>
      </w:r>
      <w:r>
        <w:rPr>
          <w:w w:val="99"/>
        </w:rPr>
        <w:t>giving</w:t>
      </w:r>
      <w:r>
        <w:t xml:space="preserve"> </w:t>
      </w:r>
      <w:r>
        <w:rPr>
          <w:w w:val="99"/>
        </w:rPr>
        <w:t>rise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nucleation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about (L/λ)</w:t>
      </w:r>
      <w:r>
        <w:rPr>
          <w:w w:val="99"/>
          <w:position w:val="7"/>
          <w:sz w:val="14"/>
          <w:szCs w:val="14"/>
        </w:rPr>
        <w:t>2</w:t>
      </w:r>
      <w:r>
        <w:rPr>
          <w:position w:val="7"/>
          <w:sz w:val="14"/>
          <w:szCs w:val="14"/>
        </w:rPr>
        <w:t xml:space="preserve"> </w:t>
      </w:r>
      <w:r>
        <w:rPr>
          <w:w w:val="99"/>
        </w:rPr>
        <w:t>number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Skyrmions.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average</w:t>
      </w:r>
      <w:r>
        <w:t xml:space="preserve"> </w:t>
      </w:r>
      <w:r>
        <w:rPr>
          <w:w w:val="99"/>
        </w:rPr>
        <w:t>spin</w:t>
      </w:r>
      <w:r>
        <w:t xml:space="preserve"> </w:t>
      </w:r>
      <w:r>
        <w:rPr>
          <w:w w:val="99"/>
        </w:rPr>
        <w:t>chirality distribution</w:t>
      </w:r>
      <w:r>
        <w:t xml:space="preserve"> </w:t>
      </w:r>
      <w:r>
        <w:rPr>
          <w:w w:val="99"/>
        </w:rPr>
        <w:t>[see</w:t>
      </w:r>
      <w:r>
        <w:t xml:space="preserve"> </w:t>
      </w:r>
      <w:r>
        <w:rPr>
          <w:w w:val="99"/>
        </w:rPr>
        <w:t>(2)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definition]</w:t>
      </w:r>
      <w:r>
        <w:t xml:space="preserve"> </w:t>
      </w:r>
      <w:r>
        <w:rPr>
          <w:w w:val="99"/>
        </w:rPr>
        <w:t>over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(T,</w:t>
      </w:r>
      <w:r>
        <w:t xml:space="preserve"> </w:t>
      </w:r>
      <w:r>
        <w:rPr>
          <w:w w:val="99"/>
        </w:rPr>
        <w:t>B)</w:t>
      </w:r>
      <w:r>
        <w:t xml:space="preserve"> </w:t>
      </w:r>
      <w:r>
        <w:rPr>
          <w:w w:val="99"/>
        </w:rPr>
        <w:t>plane is</w:t>
      </w:r>
      <w:r>
        <w:t xml:space="preserve"> </w:t>
      </w:r>
      <w:r>
        <w:rPr>
          <w:w w:val="99"/>
        </w:rPr>
        <w:t>presented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Fig.</w:t>
      </w:r>
      <w:r>
        <w:t xml:space="preserve"> </w:t>
      </w:r>
      <w:r>
        <w:rPr>
          <w:w w:val="99"/>
        </w:rPr>
        <w:t>1.</w:t>
      </w:r>
      <w:r>
        <w:t xml:space="preserve"> </w:t>
      </w:r>
      <w:r>
        <w:rPr>
          <w:w w:val="99"/>
        </w:rPr>
        <w:t>Judging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lack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spin</w:t>
      </w:r>
      <w:r>
        <w:t xml:space="preserve"> </w:t>
      </w:r>
      <w:r w:rsidRPr="000F36DE">
        <w:rPr>
          <w:noProof/>
          <w:w w:val="99"/>
        </w:rPr>
        <w:t>chirality</w:t>
      </w:r>
      <w:r>
        <w:rPr>
          <w:w w:val="99"/>
        </w:rPr>
        <w:t>,</w:t>
      </w:r>
      <w:r>
        <w:t xml:space="preserve"> </w:t>
      </w:r>
      <w:r w:rsidRPr="00CB4FA1">
        <w:rPr>
          <w:w w:val="99"/>
        </w:rPr>
        <w:t>the</w:t>
      </w:r>
      <w:r w:rsidRPr="00CB4FA1">
        <w:t xml:space="preserve"> </w:t>
      </w:r>
      <w:r w:rsidRPr="00CB4FA1">
        <w:rPr>
          <w:w w:val="99"/>
        </w:rPr>
        <w:t>B</w:t>
      </w:r>
      <w:r w:rsidRPr="00CB4FA1">
        <w:t xml:space="preserve"> </w:t>
      </w:r>
      <w:r w:rsidR="00BF5E36" w:rsidRPr="00CB4FA1">
        <w:rPr>
          <w:rFonts w:ascii="Cambria Math" w:hAnsi="Cambria Math" w:cs="Cambria Math"/>
          <w:w w:val="99"/>
        </w:rPr>
        <w:t>∈</w:t>
      </w:r>
      <w:r w:rsidR="00BF5E36" w:rsidRPr="00CB4FA1">
        <w:t xml:space="preserve"> </w:t>
      </w:r>
      <w:r w:rsidR="00BF5E36" w:rsidRPr="00CB4FA1">
        <w:rPr>
          <w:w w:val="99"/>
        </w:rPr>
        <w:t>[0,</w:t>
      </w:r>
      <w:r w:rsidR="00BF5E36" w:rsidRPr="00CB4FA1">
        <w:t xml:space="preserve"> </w:t>
      </w:r>
      <w:r w:rsidR="00BF5E36" w:rsidRPr="00CB4FA1">
        <w:rPr>
          <w:w w:val="99"/>
        </w:rPr>
        <w:t>1.2]</w:t>
      </w:r>
      <w:r>
        <w:t xml:space="preserve"> </w:t>
      </w:r>
      <w:r>
        <w:rPr>
          <w:w w:val="99"/>
        </w:rPr>
        <w:t>line</w:t>
      </w:r>
      <w:r>
        <w:t xml:space="preserve"> </w:t>
      </w:r>
      <w:r>
        <w:rPr>
          <w:w w:val="99"/>
        </w:rPr>
        <w:t>over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temperature</w:t>
      </w:r>
      <w:r>
        <w:t xml:space="preserve"> </w:t>
      </w:r>
      <w:r w:rsidRPr="00CB4FA1">
        <w:rPr>
          <w:w w:val="99"/>
        </w:rPr>
        <w:t>T</w:t>
      </w:r>
      <w:r w:rsidRPr="00CB4FA1">
        <w:t xml:space="preserve"> </w:t>
      </w:r>
      <w:r w:rsidRPr="00CB4FA1">
        <w:rPr>
          <w:w w:val="99"/>
        </w:rPr>
        <w:t>∈</w:t>
      </w:r>
      <w:r w:rsidRPr="00CB4FA1">
        <w:t xml:space="preserve"> </w:t>
      </w:r>
      <w:r w:rsidRPr="00CB4FA1">
        <w:rPr>
          <w:w w:val="99"/>
        </w:rPr>
        <w:t>[0</w:t>
      </w:r>
      <w:r w:rsidR="00BF5E36" w:rsidRPr="00CB4FA1">
        <w:rPr>
          <w:w w:val="99"/>
        </w:rPr>
        <w:t>.03</w:t>
      </w:r>
      <w:r w:rsidRPr="00CB4FA1">
        <w:rPr>
          <w:w w:val="99"/>
        </w:rPr>
        <w:t>,</w:t>
      </w:r>
      <w:r w:rsidRPr="00CB4FA1">
        <w:t xml:space="preserve"> </w:t>
      </w:r>
      <w:r w:rsidRPr="00CB4FA1">
        <w:rPr>
          <w:w w:val="99"/>
        </w:rPr>
        <w:t>0.25]</w:t>
      </w:r>
      <w:r>
        <w:rPr>
          <w:w w:val="99"/>
        </w:rPr>
        <w:t xml:space="preserve"> </w:t>
      </w:r>
      <w:r w:rsidRPr="000F36DE">
        <w:rPr>
          <w:noProof/>
          <w:w w:val="99"/>
        </w:rPr>
        <w:t>can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be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said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to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clearly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belong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to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the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spiral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phase</w:t>
      </w:r>
      <w:r>
        <w:rPr>
          <w:w w:val="99"/>
        </w:rPr>
        <w:t>.</w:t>
      </w:r>
      <w:r>
        <w:t xml:space="preserve"> </w:t>
      </w:r>
      <w:r w:rsidRPr="000F36DE">
        <w:rPr>
          <w:noProof/>
          <w:w w:val="99"/>
        </w:rPr>
        <w:t>Likewise</w:t>
      </w:r>
      <w:r>
        <w:rPr>
          <w:w w:val="99"/>
        </w:rPr>
        <w:t>,</w:t>
      </w:r>
      <w:r>
        <w:t xml:space="preserve"> </w:t>
      </w:r>
      <w:r w:rsidRPr="000F36DE">
        <w:rPr>
          <w:noProof/>
          <w:w w:val="99"/>
        </w:rPr>
        <w:t>one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can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say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with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confidence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that</w:t>
      </w:r>
      <w:r>
        <w:t xml:space="preserve"> </w:t>
      </w:r>
      <w:r w:rsidRPr="00CB4FA1">
        <w:rPr>
          <w:w w:val="99"/>
        </w:rPr>
        <w:t>B</w:t>
      </w:r>
      <w:r w:rsidR="00BF5E36" w:rsidRPr="00CB4FA1">
        <w:t xml:space="preserve"> </w:t>
      </w:r>
      <w:r w:rsidR="00BF5E36" w:rsidRPr="00CB4FA1">
        <w:rPr>
          <w:rFonts w:ascii="Cambria Math" w:hAnsi="Cambria Math" w:cs="Cambria Math"/>
          <w:w w:val="99"/>
        </w:rPr>
        <w:t>∈</w:t>
      </w:r>
      <w:r w:rsidR="00BF5E36" w:rsidRPr="00CB4FA1">
        <w:t xml:space="preserve"> </w:t>
      </w:r>
      <w:r w:rsidR="00BF5E36" w:rsidRPr="00CB4FA1">
        <w:rPr>
          <w:w w:val="99"/>
        </w:rPr>
        <w:t>[3.4,</w:t>
      </w:r>
      <w:r w:rsidR="00BF5E36" w:rsidRPr="00CB4FA1">
        <w:t xml:space="preserve"> 4.2</w:t>
      </w:r>
      <w:r w:rsidR="00BF5E36" w:rsidRPr="00CB4FA1">
        <w:rPr>
          <w:w w:val="99"/>
        </w:rPr>
        <w:t>]</w:t>
      </w:r>
      <w:r>
        <w:t xml:space="preserve"> </w:t>
      </w:r>
      <w:r>
        <w:rPr>
          <w:w w:val="99"/>
        </w:rPr>
        <w:t>over T</w:t>
      </w:r>
      <w:r>
        <w:t xml:space="preserve"> </w:t>
      </w:r>
      <w:r>
        <w:rPr>
          <w:w w:val="99"/>
        </w:rPr>
        <w:t>∈</w:t>
      </w:r>
      <w:r>
        <w:t xml:space="preserve"> </w:t>
      </w:r>
      <w:r>
        <w:rPr>
          <w:w w:val="99"/>
        </w:rPr>
        <w:t>[0</w:t>
      </w:r>
      <w:r w:rsidR="00BF5E36">
        <w:rPr>
          <w:w w:val="99"/>
        </w:rPr>
        <w:t>.03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0.25]</w:t>
      </w:r>
      <w:r>
        <w:t xml:space="preserve"> </w:t>
      </w:r>
      <w:r>
        <w:rPr>
          <w:w w:val="99"/>
        </w:rPr>
        <w:t>belongs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ferromagnetic</w:t>
      </w:r>
      <w:r>
        <w:t xml:space="preserve"> </w:t>
      </w:r>
      <w:r>
        <w:rPr>
          <w:w w:val="99"/>
        </w:rPr>
        <w:t>phase.</w:t>
      </w:r>
      <w:r>
        <w:t xml:space="preserve"> </w:t>
      </w:r>
      <w:r>
        <w:rPr>
          <w:w w:val="99"/>
        </w:rPr>
        <w:t>The</w:t>
      </w:r>
      <w:r>
        <w:t xml:space="preserve"> </w:t>
      </w:r>
      <w:r w:rsidRPr="000F36DE">
        <w:rPr>
          <w:noProof/>
          <w:w w:val="99"/>
        </w:rPr>
        <w:t>robust</w:t>
      </w:r>
      <w:r>
        <w:t xml:space="preserve"> </w:t>
      </w:r>
      <w:r>
        <w:rPr>
          <w:w w:val="99"/>
        </w:rPr>
        <w:t>skyrmion</w:t>
      </w:r>
      <w:r>
        <w:t xml:space="preserve"> </w:t>
      </w:r>
      <w:r>
        <w:rPr>
          <w:w w:val="99"/>
        </w:rPr>
        <w:t>phase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found</w:t>
      </w:r>
      <w:r>
        <w:t xml:space="preserve"> </w:t>
      </w:r>
      <w:r>
        <w:rPr>
          <w:w w:val="99"/>
        </w:rPr>
        <w:t>at</w:t>
      </w:r>
      <w:r>
        <w:t xml:space="preserve"> </w:t>
      </w:r>
      <w:r w:rsidRPr="00CB4FA1">
        <w:rPr>
          <w:w w:val="99"/>
        </w:rPr>
        <w:t>B</w:t>
      </w:r>
      <w:r w:rsidRPr="00CB4FA1">
        <w:t xml:space="preserve"> </w:t>
      </w:r>
      <w:r w:rsidR="00BF5E36" w:rsidRPr="00CB4FA1">
        <w:rPr>
          <w:rFonts w:ascii="Cambria Math" w:hAnsi="Cambria Math" w:cs="Cambria Math"/>
          <w:w w:val="99"/>
        </w:rPr>
        <w:t>∈</w:t>
      </w:r>
      <w:r w:rsidR="00BF5E36" w:rsidRPr="00CB4FA1">
        <w:t xml:space="preserve"> </w:t>
      </w:r>
      <w:r w:rsidR="00BF5E36" w:rsidRPr="00CB4FA1">
        <w:rPr>
          <w:w w:val="99"/>
        </w:rPr>
        <w:t>[1.8,</w:t>
      </w:r>
      <w:r w:rsidR="00BF5E36" w:rsidRPr="00CB4FA1">
        <w:t xml:space="preserve"> </w:t>
      </w:r>
      <w:r w:rsidR="00BF5E36" w:rsidRPr="00CB4FA1">
        <w:rPr>
          <w:w w:val="99"/>
        </w:rPr>
        <w:t>2.6]</w:t>
      </w:r>
      <w:r w:rsidRPr="00CB4FA1">
        <w:rPr>
          <w:w w:val="99"/>
        </w:rPr>
        <w:t>.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each B,</w:t>
      </w:r>
      <w:r>
        <w:t xml:space="preserve"> </w:t>
      </w:r>
      <w:r w:rsidRPr="00BF5E36">
        <w:rPr>
          <w:noProof/>
          <w:w w:val="99"/>
        </w:rPr>
        <w:t>the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temperature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interval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was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divided</w:t>
      </w:r>
      <w:r w:rsidRPr="000F36DE">
        <w:rPr>
          <w:noProof/>
        </w:rPr>
        <w:t xml:space="preserve"> </w:t>
      </w:r>
      <w:r w:rsidRPr="00086CB1">
        <w:rPr>
          <w:noProof/>
          <w:w w:val="99"/>
        </w:rPr>
        <w:t>into</w:t>
      </w:r>
      <w:r w:rsidRPr="00086CB1">
        <w:rPr>
          <w:noProof/>
        </w:rPr>
        <w:t xml:space="preserve"> </w:t>
      </w:r>
      <w:r w:rsidR="00BF5E36" w:rsidRPr="00086CB1">
        <w:rPr>
          <w:noProof/>
        </w:rPr>
        <w:t xml:space="preserve">40 </w:t>
      </w:r>
      <w:r w:rsidRPr="00086CB1">
        <w:rPr>
          <w:noProof/>
          <w:w w:val="99"/>
        </w:rPr>
        <w:t>steps</w:t>
      </w:r>
      <w:r>
        <w:rPr>
          <w:w w:val="99"/>
        </w:rPr>
        <w:t xml:space="preserve"> and</w:t>
      </w:r>
      <w:r>
        <w:t xml:space="preserve"> </w:t>
      </w:r>
      <w:r w:rsidR="00BF5E36">
        <w:rPr>
          <w:w w:val="99"/>
        </w:rPr>
        <w:t>2,000</w:t>
      </w:r>
      <w:r>
        <w:t xml:space="preserve"> </w:t>
      </w:r>
      <w:r>
        <w:rPr>
          <w:w w:val="99"/>
        </w:rPr>
        <w:t>equilibrium</w:t>
      </w:r>
      <w:r>
        <w:t xml:space="preserve"> </w:t>
      </w:r>
      <w:r>
        <w:rPr>
          <w:w w:val="99"/>
        </w:rPr>
        <w:t>configurations</w:t>
      </w:r>
      <w:r>
        <w:t xml:space="preserve"> </w:t>
      </w:r>
      <w:r>
        <w:rPr>
          <w:w w:val="99"/>
        </w:rPr>
        <w:t>were</w:t>
      </w:r>
      <w:r>
        <w:t xml:space="preserve"> </w:t>
      </w:r>
      <w:r>
        <w:rPr>
          <w:w w:val="99"/>
        </w:rPr>
        <w:t>generated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MC annealing</w:t>
      </w:r>
      <w:r w:rsidR="00086CB1">
        <w:rPr>
          <w:w w:val="99"/>
        </w:rPr>
        <w:t xml:space="preserve"> (Adaptive Scheduling)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Using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total</w:t>
      </w:r>
      <w:r>
        <w:t xml:space="preserve"> </w:t>
      </w:r>
      <w:r>
        <w:rPr>
          <w:w w:val="99"/>
        </w:rPr>
        <w:t>of</w:t>
      </w:r>
      <w:r>
        <w:t xml:space="preserve"> </w:t>
      </w:r>
      <w:r w:rsidR="00BF5E36">
        <w:t>34</w:t>
      </w:r>
      <w:r>
        <w:rPr>
          <w:w w:val="99"/>
        </w:rPr>
        <w:t>,000</w:t>
      </w:r>
      <w:r>
        <w:t xml:space="preserve"> </w:t>
      </w:r>
      <w:r>
        <w:rPr>
          <w:w w:val="99"/>
        </w:rPr>
        <w:t>configurations</w:t>
      </w:r>
      <w:r>
        <w:t xml:space="preserve"> </w:t>
      </w:r>
      <w:r>
        <w:rPr>
          <w:w w:val="99"/>
        </w:rPr>
        <w:t>thus obtained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training,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then</w:t>
      </w:r>
      <w:r>
        <w:t xml:space="preserve"> </w:t>
      </w:r>
      <w:r>
        <w:rPr>
          <w:w w:val="99"/>
        </w:rPr>
        <w:t>generate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new</w:t>
      </w:r>
      <w:r>
        <w:t xml:space="preserve"> </w:t>
      </w:r>
      <w:r>
        <w:rPr>
          <w:w w:val="99"/>
        </w:rPr>
        <w:t>batch</w:t>
      </w:r>
      <w:r>
        <w:t xml:space="preserve"> </w:t>
      </w:r>
      <w:r>
        <w:rPr>
          <w:w w:val="99"/>
        </w:rPr>
        <w:t>of MC</w:t>
      </w:r>
      <w:r>
        <w:t xml:space="preserve"> </w:t>
      </w:r>
      <w:r>
        <w:rPr>
          <w:w w:val="99"/>
        </w:rPr>
        <w:t>configurations</w:t>
      </w:r>
      <w:r>
        <w:t xml:space="preserve"> </w:t>
      </w:r>
      <w:r>
        <w:rPr>
          <w:w w:val="99"/>
        </w:rPr>
        <w:t>at</w:t>
      </w:r>
      <w:r>
        <w:t xml:space="preserve"> </w:t>
      </w:r>
      <w:r w:rsidR="00BF5E36">
        <w:rPr>
          <w:w w:val="99"/>
        </w:rPr>
        <w:t>T</w:t>
      </w:r>
      <w:r w:rsidR="00BF5E36">
        <w:t xml:space="preserve"> </w:t>
      </w:r>
      <w:r w:rsidR="00BF5E36">
        <w:rPr>
          <w:rFonts w:ascii="Cambria Math" w:hAnsi="Cambria Math" w:cs="Cambria Math"/>
          <w:w w:val="99"/>
        </w:rPr>
        <w:t>∈</w:t>
      </w:r>
      <w:r w:rsidR="00BF5E36">
        <w:t xml:space="preserve"> </w:t>
      </w:r>
      <w:r w:rsidR="00BF5E36">
        <w:rPr>
          <w:w w:val="99"/>
        </w:rPr>
        <w:t>[0.03,</w:t>
      </w:r>
      <w:r w:rsidR="00BF5E36">
        <w:t xml:space="preserve"> </w:t>
      </w:r>
      <w:r w:rsidR="00BF5E36">
        <w:rPr>
          <w:w w:val="99"/>
        </w:rPr>
        <w:t xml:space="preserve">0.25]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B</w:t>
      </w:r>
      <w:r>
        <w:t xml:space="preserve"> </w:t>
      </w:r>
      <w:r>
        <w:rPr>
          <w:w w:val="99"/>
        </w:rPr>
        <w:t>∈</w:t>
      </w:r>
      <w:r>
        <w:t xml:space="preserve"> </w:t>
      </w:r>
      <w:r>
        <w:rPr>
          <w:w w:val="99"/>
        </w:rPr>
        <w:t>[1.</w:t>
      </w:r>
      <w:r w:rsidR="002022AF">
        <w:rPr>
          <w:w w:val="99"/>
        </w:rPr>
        <w:t>2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1.</w:t>
      </w:r>
      <w:r w:rsidR="002022AF">
        <w:rPr>
          <w:w w:val="99"/>
        </w:rPr>
        <w:t>8</w:t>
      </w:r>
      <w:r>
        <w:rPr>
          <w:w w:val="99"/>
        </w:rPr>
        <w:t>],</w:t>
      </w:r>
      <w:r>
        <w:t xml:space="preserve"> </w:t>
      </w:r>
      <w:r>
        <w:rPr>
          <w:w w:val="99"/>
        </w:rPr>
        <w:t>which admittedly</w:t>
      </w:r>
      <w:r>
        <w:t xml:space="preserve"> </w:t>
      </w:r>
      <w:r>
        <w:rPr>
          <w:w w:val="99"/>
        </w:rPr>
        <w:t>belongs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SpSk</w:t>
      </w:r>
      <w:r>
        <w:t xml:space="preserve"> </w:t>
      </w:r>
      <w:r>
        <w:rPr>
          <w:w w:val="99"/>
        </w:rPr>
        <w:t>mixed</w:t>
      </w:r>
      <w:r>
        <w:t xml:space="preserve"> </w:t>
      </w:r>
      <w:r>
        <w:rPr>
          <w:w w:val="99"/>
        </w:rPr>
        <w:t>phase,</w:t>
      </w:r>
      <w:r>
        <w:t xml:space="preserve"> </w:t>
      </w:r>
      <w:r>
        <w:rPr>
          <w:w w:val="99"/>
        </w:rPr>
        <w:t>and</w:t>
      </w:r>
      <w:r w:rsidRPr="000F36DE">
        <w:rPr>
          <w:noProof/>
          <w:w w:val="99"/>
        </w:rPr>
        <w:t xml:space="preserve"> another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batch</w:t>
      </w:r>
      <w:r>
        <w:t xml:space="preserve"> </w:t>
      </w:r>
      <w:r>
        <w:rPr>
          <w:w w:val="99"/>
        </w:rPr>
        <w:t>at</w:t>
      </w:r>
      <w:r>
        <w:t xml:space="preserve"> </w:t>
      </w:r>
      <w:r w:rsidR="002022AF">
        <w:rPr>
          <w:w w:val="99"/>
        </w:rPr>
        <w:t>T</w:t>
      </w:r>
      <w:r w:rsidR="002022AF">
        <w:t xml:space="preserve"> </w:t>
      </w:r>
      <w:r w:rsidR="002022AF">
        <w:rPr>
          <w:rFonts w:ascii="Cambria Math" w:hAnsi="Cambria Math" w:cs="Cambria Math"/>
          <w:w w:val="99"/>
        </w:rPr>
        <w:t>∈</w:t>
      </w:r>
      <w:r w:rsidR="002022AF">
        <w:t xml:space="preserve"> </w:t>
      </w:r>
      <w:r w:rsidR="002022AF">
        <w:rPr>
          <w:w w:val="99"/>
        </w:rPr>
        <w:t>[0.03,</w:t>
      </w:r>
      <w:r w:rsidR="002022AF">
        <w:t xml:space="preserve"> </w:t>
      </w:r>
      <w:r w:rsidR="002022AF">
        <w:rPr>
          <w:w w:val="99"/>
        </w:rPr>
        <w:t>0.25]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B</w:t>
      </w:r>
      <w:r>
        <w:t xml:space="preserve"> </w:t>
      </w:r>
      <w:r>
        <w:rPr>
          <w:w w:val="99"/>
        </w:rPr>
        <w:t>∈</w:t>
      </w:r>
      <w:r>
        <w:t xml:space="preserve"> </w:t>
      </w:r>
      <w:r>
        <w:rPr>
          <w:w w:val="99"/>
        </w:rPr>
        <w:t>[2.</w:t>
      </w:r>
      <w:r w:rsidR="002022AF">
        <w:rPr>
          <w:w w:val="99"/>
        </w:rPr>
        <w:t>6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3.</w:t>
      </w:r>
      <w:r w:rsidR="002022AF">
        <w:rPr>
          <w:w w:val="99"/>
        </w:rPr>
        <w:t>4</w:t>
      </w:r>
      <w:r>
        <w:rPr>
          <w:w w:val="99"/>
        </w:rPr>
        <w:t>]</w:t>
      </w:r>
      <w:r>
        <w:t xml:space="preserve"> </w:t>
      </w:r>
      <w:r>
        <w:rPr>
          <w:w w:val="99"/>
        </w:rPr>
        <w:t>belonging</w:t>
      </w:r>
      <w:r>
        <w:t xml:space="preserve"> </w:t>
      </w:r>
      <w:r>
        <w:rPr>
          <w:w w:val="99"/>
        </w:rPr>
        <w:t>to the</w:t>
      </w:r>
      <w:r>
        <w:t xml:space="preserve"> </w:t>
      </w:r>
      <w:r>
        <w:rPr>
          <w:w w:val="99"/>
        </w:rPr>
        <w:t>SkFm</w:t>
      </w:r>
      <w:r>
        <w:t xml:space="preserve"> </w:t>
      </w:r>
      <w:r>
        <w:rPr>
          <w:w w:val="99"/>
        </w:rPr>
        <w:t>mixed</w:t>
      </w:r>
      <w:r>
        <w:t xml:space="preserve"> </w:t>
      </w:r>
      <w:r>
        <w:rPr>
          <w:w w:val="99"/>
        </w:rPr>
        <w:t>phase.</w:t>
      </w:r>
      <w:r>
        <w:t xml:space="preserve"> </w:t>
      </w:r>
      <w:r>
        <w:rPr>
          <w:w w:val="99"/>
        </w:rPr>
        <w:t>They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then</w:t>
      </w:r>
      <w:r>
        <w:t xml:space="preserve"> </w:t>
      </w:r>
      <w:r>
        <w:rPr>
          <w:w w:val="99"/>
        </w:rPr>
        <w:t>fed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trained</w:t>
      </w:r>
    </w:p>
    <w:p w:rsidR="007E0FCC" w:rsidRDefault="007E0FCC">
      <w:pPr>
        <w:spacing w:before="19" w:line="240" w:lineRule="exact"/>
        <w:rPr>
          <w:sz w:val="24"/>
          <w:szCs w:val="24"/>
        </w:rPr>
        <w:sectPr w:rsidR="007E0FCC">
          <w:headerReference w:type="default" r:id="rId7"/>
          <w:pgSz w:w="12240" w:h="15840"/>
          <w:pgMar w:top="760" w:right="880" w:bottom="280" w:left="980" w:header="572" w:footer="0" w:gutter="0"/>
          <w:pgNumType w:start="2"/>
          <w:cols w:space="720"/>
        </w:sectPr>
      </w:pPr>
    </w:p>
    <w:p w:rsidR="007E0FCC" w:rsidRDefault="000F36DE">
      <w:pPr>
        <w:spacing w:before="25" w:line="220" w:lineRule="exact"/>
        <w:ind w:left="100" w:right="-34"/>
        <w:jc w:val="both"/>
      </w:pPr>
      <w:r>
        <w:rPr>
          <w:w w:val="99"/>
        </w:rPr>
        <w:t>ML</w:t>
      </w:r>
      <w:r>
        <w:t xml:space="preserve"> </w:t>
      </w:r>
      <w:r>
        <w:rPr>
          <w:w w:val="99"/>
        </w:rPr>
        <w:t>algorithm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make</w:t>
      </w:r>
      <w:r>
        <w:t xml:space="preserve"> a </w:t>
      </w:r>
      <w:r w:rsidRPr="000F36DE">
        <w:rPr>
          <w:noProof/>
          <w:w w:val="99"/>
        </w:rPr>
        <w:t>prediction</w:t>
      </w:r>
      <w:r>
        <w:t xml:space="preserve"> </w:t>
      </w:r>
      <w:r>
        <w:rPr>
          <w:w w:val="99"/>
        </w:rPr>
        <w:t>regarding</w:t>
      </w:r>
      <w:r>
        <w:t xml:space="preserve"> </w:t>
      </w:r>
      <w:r>
        <w:rPr>
          <w:w w:val="99"/>
        </w:rPr>
        <w:t>its</w:t>
      </w:r>
      <w:r>
        <w:t xml:space="preserve"> </w:t>
      </w:r>
      <w:r>
        <w:rPr>
          <w:w w:val="99"/>
        </w:rPr>
        <w:t>phase</w:t>
      </w:r>
      <w:r>
        <w:t xml:space="preserve"> </w:t>
      </w:r>
      <w:r>
        <w:rPr>
          <w:w w:val="99"/>
        </w:rPr>
        <w:t xml:space="preserve">as a </w:t>
      </w:r>
      <w:r w:rsidRPr="000F36DE">
        <w:rPr>
          <w:noProof/>
          <w:w w:val="99"/>
        </w:rPr>
        <w:t>spiral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skyrmionic,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ferromagnetic.</w:t>
      </w:r>
      <w:r>
        <w:t xml:space="preserve"> </w:t>
      </w:r>
      <w:r>
        <w:rPr>
          <w:w w:val="99"/>
        </w:rPr>
        <w:t>Recall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were using</w:t>
      </w:r>
      <w:r>
        <w:t xml:space="preserve"> </w:t>
      </w:r>
      <w:r>
        <w:rPr>
          <w:w w:val="99"/>
        </w:rPr>
        <w:t>them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labels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training</w:t>
      </w:r>
      <w:r>
        <w:t xml:space="preserve"> </w:t>
      </w:r>
      <w:r>
        <w:rPr>
          <w:w w:val="99"/>
        </w:rPr>
        <w:t>protocol,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hope that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machine</w:t>
      </w:r>
      <w:r>
        <w:t xml:space="preserve"> </w:t>
      </w:r>
      <w:r>
        <w:rPr>
          <w:w w:val="99"/>
        </w:rPr>
        <w:t>will</w:t>
      </w:r>
      <w:r>
        <w:t xml:space="preserve"> </w:t>
      </w:r>
      <w:r>
        <w:rPr>
          <w:w w:val="99"/>
        </w:rPr>
        <w:t>learn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recognize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phase</w:t>
      </w:r>
      <w:r>
        <w:t xml:space="preserve"> </w:t>
      </w:r>
      <w:r>
        <w:rPr>
          <w:w w:val="99"/>
        </w:rPr>
        <w:t xml:space="preserve">labels </w:t>
      </w:r>
      <w:r w:rsidRPr="000F36DE">
        <w:rPr>
          <w:noProof/>
          <w:w w:val="99"/>
        </w:rPr>
        <w:t>for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each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input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configuration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properly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Naively,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mixed phase</w:t>
      </w:r>
      <w:r>
        <w:t xml:space="preserve"> </w:t>
      </w:r>
      <w:r>
        <w:rPr>
          <w:w w:val="99"/>
        </w:rPr>
        <w:t>configuration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expected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get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label</w:t>
      </w:r>
      <w:r>
        <w:t xml:space="preserve"> </w:t>
      </w:r>
      <w:r>
        <w:rPr>
          <w:w w:val="99"/>
        </w:rPr>
        <w:t>at</w:t>
      </w:r>
      <w:r>
        <w:t xml:space="preserve"> </w:t>
      </w:r>
      <w:r>
        <w:rPr>
          <w:w w:val="99"/>
        </w:rPr>
        <w:t>x</w:t>
      </w:r>
      <w:r>
        <w:t xml:space="preserve"> </w:t>
      </w:r>
      <w:r w:rsidRPr="000F36DE">
        <w:rPr>
          <w:noProof/>
          <w:w w:val="99"/>
        </w:rPr>
        <w:t>fraction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time,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other</w:t>
      </w:r>
      <w:r>
        <w:t xml:space="preserve"> </w:t>
      </w:r>
      <w:r>
        <w:rPr>
          <w:w w:val="99"/>
        </w:rPr>
        <w:t>label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other</w:t>
      </w:r>
      <w:r>
        <w:t xml:space="preserve"> </w:t>
      </w:r>
      <w:r>
        <w:rPr>
          <w:w w:val="99"/>
        </w:rPr>
        <w:t>(1</w:t>
      </w:r>
      <w:r>
        <w:t xml:space="preserve"> </w:t>
      </w:r>
      <w:r>
        <w:rPr>
          <w:w w:val="99"/>
        </w:rPr>
        <w:t>−</w:t>
      </w:r>
      <w:r>
        <w:t xml:space="preserve"> </w:t>
      </w:r>
      <w:r>
        <w:rPr>
          <w:w w:val="99"/>
        </w:rPr>
        <w:t>x) fraction.</w:t>
      </w:r>
      <w:r>
        <w:t xml:space="preserve"> </w:t>
      </w:r>
      <w:r w:rsidRPr="000F36DE">
        <w:rPr>
          <w:noProof/>
          <w:w w:val="99"/>
        </w:rPr>
        <w:t>After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all</w:t>
      </w:r>
      <w:r>
        <w:rPr>
          <w:w w:val="99"/>
        </w:rPr>
        <w:t>,</w:t>
      </w:r>
      <w:r>
        <w:t xml:space="preserve"> </w:t>
      </w:r>
      <w:r w:rsidRPr="000F36DE">
        <w:rPr>
          <w:noProof/>
          <w:w w:val="99"/>
        </w:rPr>
        <w:t>this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is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how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one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describes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the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mixed</w:t>
      </w:r>
      <w:r>
        <w:rPr>
          <w:w w:val="99"/>
        </w:rPr>
        <w:t xml:space="preserve"> </w:t>
      </w:r>
      <w:r w:rsidRPr="000F36DE">
        <w:rPr>
          <w:noProof/>
          <w:w w:val="99"/>
        </w:rPr>
        <w:t>phase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in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thermodynamics</w:t>
      </w:r>
      <w:r>
        <w:rPr>
          <w:w w:val="99"/>
        </w:rPr>
        <w:t>,</w:t>
      </w:r>
      <w:r>
        <w:t xml:space="preserve"> </w:t>
      </w:r>
      <w:r w:rsidRPr="000F36DE">
        <w:rPr>
          <w:noProof/>
          <w:w w:val="99"/>
        </w:rPr>
        <w:t>in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terms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of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the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volume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fraction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phase.</w:t>
      </w:r>
    </w:p>
    <w:p w:rsidR="007E0FCC" w:rsidRDefault="000F36DE">
      <w:pPr>
        <w:spacing w:before="15" w:line="220" w:lineRule="exact"/>
        <w:ind w:left="100" w:right="-34" w:firstLine="199"/>
        <w:jc w:val="both"/>
      </w:pPr>
      <w:r>
        <w:rPr>
          <w:w w:val="99"/>
        </w:rPr>
        <w:t>Figures</w:t>
      </w:r>
      <w:r>
        <w:t xml:space="preserve"> </w:t>
      </w:r>
      <w:r>
        <w:rPr>
          <w:w w:val="99"/>
        </w:rPr>
        <w:t>2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3</w:t>
      </w:r>
      <w:r>
        <w:t xml:space="preserve"> </w:t>
      </w:r>
      <w:r w:rsidRPr="000F36DE">
        <w:rPr>
          <w:noProof/>
          <w:w w:val="99"/>
        </w:rPr>
        <w:t>show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the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probability</w:t>
      </w:r>
      <w:r w:rsidRPr="000F36DE">
        <w:rPr>
          <w:noProof/>
        </w:rPr>
        <w:t xml:space="preserve"> </w:t>
      </w:r>
      <w:r w:rsidRPr="000F36DE">
        <w:rPr>
          <w:noProof/>
          <w:w w:val="99"/>
        </w:rPr>
        <w:t>distribution</w:t>
      </w:r>
      <w:r>
        <w:t xml:space="preserve"> </w:t>
      </w:r>
      <w:r>
        <w:rPr>
          <w:w w:val="99"/>
        </w:rPr>
        <w:t>of the</w:t>
      </w:r>
      <w:r>
        <w:t xml:space="preserve"> </w:t>
      </w:r>
      <w:r>
        <w:rPr>
          <w:w w:val="99"/>
        </w:rPr>
        <w:t>ML-predicted</w:t>
      </w:r>
      <w:r>
        <w:t xml:space="preserve"> </w:t>
      </w:r>
      <w:r>
        <w:rPr>
          <w:w w:val="99"/>
        </w:rPr>
        <w:t>labels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mixed-phase</w:t>
      </w:r>
      <w:r>
        <w:t xml:space="preserve"> </w:t>
      </w:r>
      <w:r>
        <w:rPr>
          <w:w w:val="99"/>
        </w:rPr>
        <w:t>configurations. At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B,</w:t>
      </w:r>
      <w:r>
        <w:t xml:space="preserve"> </w:t>
      </w:r>
      <w:r>
        <w:rPr>
          <w:w w:val="99"/>
        </w:rPr>
        <w:t>several</w:t>
      </w:r>
      <w:r>
        <w:t xml:space="preserve"> </w:t>
      </w:r>
      <w:r>
        <w:rPr>
          <w:w w:val="99"/>
        </w:rPr>
        <w:t>hundred</w:t>
      </w:r>
      <w:r>
        <w:t xml:space="preserve"> </w:t>
      </w:r>
      <w:r>
        <w:rPr>
          <w:w w:val="99"/>
        </w:rPr>
        <w:t>configurations</w:t>
      </w:r>
      <w:r>
        <w:t xml:space="preserve"> </w:t>
      </w:r>
      <w:r>
        <w:rPr>
          <w:w w:val="99"/>
        </w:rPr>
        <w:t>were</w:t>
      </w:r>
      <w:r>
        <w:t xml:space="preserve"> </w:t>
      </w:r>
      <w:r>
        <w:rPr>
          <w:w w:val="99"/>
        </w:rPr>
        <w:t>tested for</w:t>
      </w:r>
      <w:r>
        <w:t xml:space="preserve"> </w:t>
      </w:r>
      <w:r>
        <w:rPr>
          <w:w w:val="99"/>
        </w:rPr>
        <w:t>their</w:t>
      </w:r>
      <w:r>
        <w:t xml:space="preserve"> </w:t>
      </w:r>
      <w:r>
        <w:rPr>
          <w:w w:val="99"/>
        </w:rPr>
        <w:t>labels,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numerical</w:t>
      </w:r>
      <w:r>
        <w:t xml:space="preserve"> </w:t>
      </w:r>
      <w:r>
        <w:rPr>
          <w:w w:val="99"/>
        </w:rPr>
        <w:t>average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answers given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machine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plotted.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sum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probabilities</w:t>
      </w:r>
      <w:r>
        <w:t xml:space="preserve"> </w:t>
      </w:r>
      <w:r>
        <w:rPr>
          <w:w w:val="99"/>
        </w:rPr>
        <w:t>must</w:t>
      </w:r>
      <w:r>
        <w:t xml:space="preserve"> </w:t>
      </w:r>
      <w:r>
        <w:rPr>
          <w:w w:val="99"/>
        </w:rPr>
        <w:t>add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one.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volume</w:t>
      </w:r>
      <w:r>
        <w:t xml:space="preserve"> </w:t>
      </w:r>
      <w:r>
        <w:rPr>
          <w:w w:val="99"/>
        </w:rPr>
        <w:t>fraction</w:t>
      </w:r>
      <w:r>
        <w:t xml:space="preserve"> </w:t>
      </w:r>
      <w:r>
        <w:rPr>
          <w:w w:val="99"/>
        </w:rPr>
        <w:t>changes smoothly</w:t>
      </w:r>
      <w:r>
        <w:t xml:space="preserve"> </w:t>
      </w:r>
      <w:r>
        <w:rPr>
          <w:w w:val="99"/>
        </w:rPr>
        <w:t>over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course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mixed-phase</w:t>
      </w:r>
      <w:r>
        <w:t xml:space="preserve"> </w:t>
      </w:r>
      <w:r>
        <w:rPr>
          <w:w w:val="99"/>
        </w:rPr>
        <w:t>evolution, the</w:t>
      </w:r>
      <w:r>
        <w:t xml:space="preserve"> </w:t>
      </w:r>
      <w:r>
        <w:rPr>
          <w:w w:val="99"/>
        </w:rPr>
        <w:t>probability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predicting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phase</w:t>
      </w:r>
      <w:r>
        <w:t xml:space="preserve"> </w:t>
      </w:r>
      <w:r>
        <w:rPr>
          <w:w w:val="99"/>
        </w:rPr>
        <w:t>must</w:t>
      </w:r>
      <w:r>
        <w:t xml:space="preserve"> </w:t>
      </w:r>
      <w:r>
        <w:rPr>
          <w:w w:val="99"/>
        </w:rPr>
        <w:t>decrease continuously,</w:t>
      </w:r>
      <w:r>
        <w:t xml:space="preserve"> </w:t>
      </w:r>
      <w:r>
        <w:rPr>
          <w:w w:val="99"/>
        </w:rPr>
        <w:t>giving</w:t>
      </w:r>
      <w:r>
        <w:t xml:space="preserve"> </w:t>
      </w:r>
      <w:r>
        <w:rPr>
          <w:w w:val="99"/>
        </w:rPr>
        <w:t>way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smoothly</w:t>
      </w:r>
      <w:r>
        <w:t xml:space="preserve"> </w:t>
      </w:r>
      <w:r>
        <w:rPr>
          <w:w w:val="99"/>
        </w:rPr>
        <w:t>increasing</w:t>
      </w:r>
      <w:r>
        <w:t xml:space="preserve"> </w:t>
      </w:r>
      <w:r>
        <w:rPr>
          <w:w w:val="99"/>
        </w:rPr>
        <w:t>probability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predict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other</w:t>
      </w:r>
      <w:r>
        <w:t xml:space="preserve"> </w:t>
      </w:r>
      <w:r>
        <w:rPr>
          <w:w w:val="99"/>
        </w:rPr>
        <w:t>phase.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actual</w:t>
      </w:r>
      <w:r>
        <w:t xml:space="preserve"> </w:t>
      </w:r>
      <w:r>
        <w:rPr>
          <w:w w:val="99"/>
        </w:rPr>
        <w:t>test</w:t>
      </w:r>
      <w:r>
        <w:t xml:space="preserve"> </w:t>
      </w:r>
      <w:r>
        <w:rPr>
          <w:w w:val="99"/>
        </w:rPr>
        <w:t>results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wildly</w:t>
      </w:r>
      <w:r>
        <w:t xml:space="preserve"> </w:t>
      </w:r>
      <w:r>
        <w:rPr>
          <w:w w:val="99"/>
        </w:rPr>
        <w:t>different.</w:t>
      </w:r>
      <w:r>
        <w:t xml:space="preserve"> </w:t>
      </w:r>
      <w:r>
        <w:rPr>
          <w:w w:val="99"/>
        </w:rPr>
        <w:t>Even</w:t>
      </w:r>
      <w:r>
        <w:t xml:space="preserve"> </w:t>
      </w:r>
      <w:r>
        <w:rPr>
          <w:w w:val="99"/>
        </w:rPr>
        <w:t>though</w:t>
      </w:r>
      <w:r>
        <w:t xml:space="preserve"> </w:t>
      </w:r>
      <w:r>
        <w:rPr>
          <w:w w:val="99"/>
        </w:rPr>
        <w:t>extremely</w:t>
      </w:r>
      <w:r>
        <w:t xml:space="preserve"> </w:t>
      </w:r>
      <w:r>
        <w:rPr>
          <w:w w:val="99"/>
        </w:rPr>
        <w:t>fine steps</w:t>
      </w:r>
      <w:r>
        <w:t xml:space="preserve"> </w:t>
      </w:r>
      <w:r>
        <w:rPr>
          <w:w w:val="99"/>
        </w:rPr>
        <w:t>were</w:t>
      </w:r>
      <w:r>
        <w:t xml:space="preserve"> </w:t>
      </w:r>
      <w:r>
        <w:rPr>
          <w:w w:val="99"/>
        </w:rPr>
        <w:t>taken</w:t>
      </w:r>
      <w:r>
        <w:t xml:space="preserve"> </w:t>
      </w:r>
      <w:r>
        <w:rPr>
          <w:w w:val="99"/>
        </w:rPr>
        <w:t>between</w:t>
      </w:r>
      <w:r>
        <w:t xml:space="preserve"> </w:t>
      </w:r>
      <w:r>
        <w:rPr>
          <w:w w:val="99"/>
        </w:rPr>
        <w:t>adjacent</w:t>
      </w:r>
      <w:r>
        <w:t xml:space="preserve"> </w:t>
      </w:r>
      <w:r>
        <w:rPr>
          <w:w w:val="99"/>
        </w:rPr>
        <w:t>magnetic</w:t>
      </w:r>
      <w:r>
        <w:t xml:space="preserve"> </w:t>
      </w:r>
      <w:r>
        <w:rPr>
          <w:w w:val="99"/>
        </w:rPr>
        <w:t>fields,</w:t>
      </w:r>
      <w:r>
        <w:t xml:space="preserve"> </w:t>
      </w:r>
      <w:r>
        <w:rPr>
          <w:w w:val="99"/>
        </w:rPr>
        <w:t>the program</w:t>
      </w:r>
      <w:r>
        <w:t xml:space="preserve"> </w:t>
      </w:r>
      <w:r>
        <w:rPr>
          <w:w w:val="99"/>
        </w:rPr>
        <w:t>failed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recognize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continuous</w:t>
      </w:r>
      <w:r>
        <w:t xml:space="preserve"> </w:t>
      </w:r>
      <w:r>
        <w:rPr>
          <w:w w:val="99"/>
        </w:rPr>
        <w:t>nature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 evolution</w:t>
      </w:r>
      <w:r>
        <w:t xml:space="preserve"> </w:t>
      </w:r>
      <w:r>
        <w:rPr>
          <w:w w:val="99"/>
        </w:rPr>
        <w:t>within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mixed</w:t>
      </w:r>
      <w:r>
        <w:t xml:space="preserve"> </w:t>
      </w:r>
      <w:r>
        <w:rPr>
          <w:w w:val="99"/>
        </w:rPr>
        <w:t>phase.</w:t>
      </w:r>
      <w:r>
        <w:t xml:space="preserve"> </w:t>
      </w:r>
      <w:r>
        <w:rPr>
          <w:w w:val="99"/>
        </w:rPr>
        <w:t>Neither</w:t>
      </w:r>
      <w:r>
        <w:t xml:space="preserve"> </w:t>
      </w:r>
      <w:r>
        <w:rPr>
          <w:w w:val="99"/>
        </w:rPr>
        <w:t>increasing</w:t>
      </w:r>
      <w:r>
        <w:t xml:space="preserve"> </w:t>
      </w:r>
      <w:r>
        <w:rPr>
          <w:w w:val="99"/>
        </w:rPr>
        <w:t>the number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test</w:t>
      </w:r>
      <w:r>
        <w:t xml:space="preserve"> </w:t>
      </w:r>
      <w:r>
        <w:rPr>
          <w:w w:val="99"/>
        </w:rPr>
        <w:t>configurations</w:t>
      </w:r>
      <w:r>
        <w:t xml:space="preserve"> </w:t>
      </w:r>
      <w:r>
        <w:rPr>
          <w:w w:val="99"/>
        </w:rPr>
        <w:t>(to</w:t>
      </w:r>
      <w:r>
        <w:t xml:space="preserve"> </w:t>
      </w:r>
      <w:r>
        <w:rPr>
          <w:w w:val="99"/>
        </w:rPr>
        <w:t>eliminate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statistical error)</w:t>
      </w:r>
      <w:r>
        <w:t xml:space="preserve"> </w:t>
      </w:r>
      <w:r>
        <w:rPr>
          <w:w w:val="99"/>
        </w:rPr>
        <w:t>nor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training</w:t>
      </w:r>
      <w:r>
        <w:t xml:space="preserve"> </w:t>
      </w:r>
      <w:r>
        <w:rPr>
          <w:w w:val="99"/>
        </w:rPr>
        <w:t>configuration</w:t>
      </w:r>
      <w:r>
        <w:t xml:space="preserve"> </w:t>
      </w:r>
      <w:r>
        <w:rPr>
          <w:w w:val="99"/>
        </w:rPr>
        <w:t>(for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more</w:t>
      </w:r>
      <w:r>
        <w:t xml:space="preserve"> </w:t>
      </w:r>
      <w:r>
        <w:rPr>
          <w:w w:val="99"/>
        </w:rPr>
        <w:t>unbiased training)</w:t>
      </w:r>
      <w:r>
        <w:t xml:space="preserve"> </w:t>
      </w:r>
      <w:r>
        <w:rPr>
          <w:w w:val="99"/>
        </w:rPr>
        <w:t>helped</w:t>
      </w:r>
      <w:r>
        <w:t xml:space="preserve"> </w:t>
      </w:r>
      <w:r>
        <w:rPr>
          <w:w w:val="99"/>
        </w:rPr>
        <w:t>improve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prediction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smoother form.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analogous</w:t>
      </w:r>
      <w:r>
        <w:t xml:space="preserve"> </w:t>
      </w:r>
      <w:r>
        <w:rPr>
          <w:w w:val="99"/>
        </w:rPr>
        <w:t>attempt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vast</w:t>
      </w:r>
      <w:r>
        <w:t xml:space="preserve"> </w:t>
      </w:r>
      <w:r>
        <w:rPr>
          <w:w w:val="99"/>
        </w:rPr>
        <w:t>array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models</w:t>
      </w:r>
      <w:r>
        <w:t xml:space="preserve"> </w:t>
      </w:r>
      <w:r>
        <w:rPr>
          <w:w w:val="99"/>
        </w:rPr>
        <w:t>exhibiting</w:t>
      </w:r>
      <w:r>
        <w:t xml:space="preserve"> </w:t>
      </w:r>
      <w:r>
        <w:rPr>
          <w:w w:val="99"/>
        </w:rPr>
        <w:t>second-order</w:t>
      </w:r>
      <w:r>
        <w:t xml:space="preserve"> </w:t>
      </w:r>
      <w:r>
        <w:rPr>
          <w:w w:val="99"/>
        </w:rPr>
        <w:t>phase</w:t>
      </w:r>
      <w:r>
        <w:t xml:space="preserve"> </w:t>
      </w:r>
      <w:r>
        <w:rPr>
          <w:w w:val="99"/>
        </w:rPr>
        <w:t>transition,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ML</w:t>
      </w:r>
      <w:r>
        <w:t xml:space="preserve"> </w:t>
      </w:r>
      <w:r w:rsidRPr="000F36DE">
        <w:rPr>
          <w:noProof/>
          <w:w w:val="99"/>
        </w:rPr>
        <w:t>program</w:t>
      </w:r>
      <w:r>
        <w:t xml:space="preserve"> </w:t>
      </w:r>
      <w:r>
        <w:rPr>
          <w:w w:val="99"/>
        </w:rPr>
        <w:t>trained</w:t>
      </w:r>
      <w:r>
        <w:t xml:space="preserve"> </w:t>
      </w:r>
      <w:r>
        <w:rPr>
          <w:w w:val="99"/>
        </w:rPr>
        <w:t>solely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configurations</w:t>
      </w:r>
      <w:r>
        <w:t xml:space="preserve"> </w:t>
      </w:r>
      <w:r>
        <w:rPr>
          <w:w w:val="99"/>
        </w:rPr>
        <w:t>deep</w:t>
      </w:r>
      <w:r>
        <w:t xml:space="preserve"> </w:t>
      </w:r>
      <w:r>
        <w:rPr>
          <w:w w:val="99"/>
        </w:rPr>
        <w:t>inside</w:t>
      </w:r>
      <w:r>
        <w:t xml:space="preserve"> </w:t>
      </w:r>
      <w:r>
        <w:rPr>
          <w:w w:val="99"/>
        </w:rPr>
        <w:t>the ordered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disordered</w:t>
      </w:r>
      <w:r>
        <w:t xml:space="preserve"> </w:t>
      </w:r>
      <w:r>
        <w:rPr>
          <w:w w:val="99"/>
        </w:rPr>
        <w:t>phases</w:t>
      </w:r>
      <w:r>
        <w:t xml:space="preserve"> </w:t>
      </w:r>
      <w:r>
        <w:rPr>
          <w:w w:val="99"/>
        </w:rPr>
        <w:t>could</w:t>
      </w:r>
      <w:r>
        <w:t xml:space="preserve"> </w:t>
      </w:r>
      <w:r>
        <w:rPr>
          <w:w w:val="99"/>
        </w:rPr>
        <w:t>successfully</w:t>
      </w:r>
      <w:r>
        <w:t xml:space="preserve"> </w:t>
      </w:r>
      <w:r>
        <w:rPr>
          <w:w w:val="99"/>
        </w:rPr>
        <w:t>predict the</w:t>
      </w:r>
      <w:r>
        <w:t xml:space="preserve"> </w:t>
      </w:r>
      <w:r>
        <w:rPr>
          <w:w w:val="99"/>
        </w:rPr>
        <w:t>phases</w:t>
      </w:r>
      <w:r>
        <w:t xml:space="preserve"> </w:t>
      </w:r>
      <w:r>
        <w:rPr>
          <w:w w:val="99"/>
        </w:rPr>
        <w:t>near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critical</w:t>
      </w:r>
      <w:r>
        <w:t xml:space="preserve"> </w:t>
      </w:r>
      <w:r>
        <w:rPr>
          <w:w w:val="99"/>
        </w:rPr>
        <w:t>temperature</w:t>
      </w:r>
      <w:r>
        <w:t xml:space="preserve"> </w:t>
      </w:r>
      <w:r>
        <w:rPr>
          <w:w w:val="99"/>
        </w:rPr>
        <w:t>(or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critical interaction</w:t>
      </w:r>
      <w:r>
        <w:t xml:space="preserve"> </w:t>
      </w:r>
      <w:r>
        <w:rPr>
          <w:w w:val="99"/>
        </w:rPr>
        <w:t>coupling)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continuously</w:t>
      </w:r>
      <w:r>
        <w:t xml:space="preserve"> </w:t>
      </w:r>
      <w:r>
        <w:rPr>
          <w:w w:val="99"/>
        </w:rPr>
        <w:t>varying</w:t>
      </w:r>
      <w:r>
        <w:t xml:space="preserve"> </w:t>
      </w:r>
      <w:r>
        <w:rPr>
          <w:w w:val="99"/>
        </w:rPr>
        <w:t>manner. According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our</w:t>
      </w:r>
      <w:r>
        <w:t xml:space="preserve"> </w:t>
      </w:r>
      <w:r>
        <w:rPr>
          <w:w w:val="99"/>
        </w:rPr>
        <w:t>experiment,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ML</w:t>
      </w:r>
      <w:r>
        <w:t xml:space="preserve"> </w:t>
      </w:r>
      <w:r>
        <w:rPr>
          <w:w w:val="99"/>
        </w:rPr>
        <w:t>program</w:t>
      </w:r>
      <w:r>
        <w:t xml:space="preserve"> </w:t>
      </w:r>
      <w:r>
        <w:rPr>
          <w:w w:val="99"/>
        </w:rPr>
        <w:t>trained 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three</w:t>
      </w:r>
      <w:r>
        <w:t xml:space="preserve"> </w:t>
      </w:r>
      <w:r>
        <w:rPr>
          <w:w w:val="99"/>
        </w:rPr>
        <w:t>distinct</w:t>
      </w:r>
      <w:r>
        <w:t xml:space="preserve"> </w:t>
      </w:r>
      <w:r>
        <w:rPr>
          <w:w w:val="99"/>
        </w:rPr>
        <w:t>phases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skyrmion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fails to</w:t>
      </w:r>
      <w:r>
        <w:t xml:space="preserve"> </w:t>
      </w:r>
      <w:r>
        <w:rPr>
          <w:w w:val="99"/>
        </w:rPr>
        <w:t>make</w:t>
      </w:r>
      <w:r>
        <w:t xml:space="preserve"> </w:t>
      </w:r>
      <w:r>
        <w:rPr>
          <w:w w:val="99"/>
        </w:rPr>
        <w:t>continuously</w:t>
      </w:r>
      <w:r>
        <w:t xml:space="preserve"> </w:t>
      </w:r>
      <w:r>
        <w:rPr>
          <w:w w:val="99"/>
        </w:rPr>
        <w:t>varying</w:t>
      </w:r>
      <w:r>
        <w:t xml:space="preserve"> </w:t>
      </w:r>
      <w:r>
        <w:rPr>
          <w:w w:val="99"/>
        </w:rPr>
        <w:t>predictions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its</w:t>
      </w:r>
      <w:r>
        <w:t xml:space="preserve"> </w:t>
      </w:r>
      <w:r>
        <w:rPr>
          <w:w w:val="99"/>
        </w:rPr>
        <w:t>mixed phases.</w:t>
      </w:r>
    </w:p>
    <w:p w:rsidR="007E0FCC" w:rsidRDefault="000F36DE">
      <w:pPr>
        <w:spacing w:before="15" w:line="220" w:lineRule="exact"/>
        <w:ind w:left="100" w:right="-34" w:firstLine="199"/>
        <w:jc w:val="both"/>
      </w:pPr>
      <w:r w:rsidRPr="002022AF">
        <w:rPr>
          <w:color w:val="FF0000"/>
          <w:w w:val="99"/>
        </w:rPr>
        <w:t>Given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the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cryptic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nature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of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the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ML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training,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the precise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reason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for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the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failure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is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difficult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to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point</w:t>
      </w:r>
      <w:r w:rsidRPr="002022AF">
        <w:rPr>
          <w:color w:val="FF0000"/>
        </w:rPr>
        <w:t xml:space="preserve"> </w:t>
      </w:r>
      <w:r w:rsidRPr="002022AF">
        <w:rPr>
          <w:color w:val="FF0000"/>
          <w:w w:val="99"/>
        </w:rPr>
        <w:t>out</w:t>
      </w:r>
      <w:r>
        <w:rPr>
          <w:w w:val="99"/>
        </w:rPr>
        <w:t>.</w:t>
      </w:r>
      <w:r w:rsidR="00086CB1">
        <w:rPr>
          <w:w w:val="99"/>
        </w:rP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ML</w:t>
      </w:r>
      <w:r>
        <w:t xml:space="preserve"> </w:t>
      </w:r>
      <w:r>
        <w:rPr>
          <w:w w:val="99"/>
        </w:rPr>
        <w:t>architecture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used</w:t>
      </w:r>
      <w:r>
        <w:t xml:space="preserve"> </w:t>
      </w:r>
      <w:r>
        <w:rPr>
          <w:w w:val="99"/>
        </w:rPr>
        <w:t>involved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initial</w:t>
      </w:r>
      <w:r>
        <w:t xml:space="preserve"> </w:t>
      </w:r>
      <w:r>
        <w:rPr>
          <w:w w:val="99"/>
        </w:rPr>
        <w:t>CNN layer</w:t>
      </w:r>
      <w:r w:rsidR="002022AF">
        <w:rPr>
          <w:w w:val="99"/>
        </w:rPr>
        <w:t xml:space="preserve">s of 6X6 filter size (since the skyrmion diameter and period of spirals </w:t>
      </w:r>
      <w:r w:rsidR="004017E1">
        <w:rPr>
          <w:w w:val="99"/>
        </w:rPr>
        <w:t>are both 6)</w:t>
      </w:r>
      <w:r>
        <w:t xml:space="preserve"> </w:t>
      </w:r>
      <w:r w:rsidR="002022AF">
        <w:t xml:space="preserve">accompanied </w:t>
      </w:r>
      <w:r>
        <w:rPr>
          <w:w w:val="99"/>
        </w:rPr>
        <w:t>with</w:t>
      </w:r>
      <w:r w:rsidR="002022AF">
        <w:rPr>
          <w:w w:val="99"/>
        </w:rPr>
        <w:t xml:space="preserve"> Max Pool filters</w:t>
      </w:r>
      <w:r w:rsidR="004017E1">
        <w:rPr>
          <w:w w:val="99"/>
        </w:rPr>
        <w:t>.</w:t>
      </w:r>
      <w:r w:rsidR="002022AF">
        <w:t xml:space="preserve"> </w:t>
      </w:r>
      <w:r w:rsidR="004017E1">
        <w:rPr>
          <w:w w:val="99"/>
        </w:rPr>
        <w:t>F</w:t>
      </w:r>
      <w:r>
        <w:rPr>
          <w:w w:val="99"/>
        </w:rPr>
        <w:t>ollowed</w:t>
      </w:r>
      <w:r>
        <w:t xml:space="preserve"> </w:t>
      </w:r>
      <w:r>
        <w:rPr>
          <w:w w:val="99"/>
        </w:rPr>
        <w:t>b</w:t>
      </w:r>
      <w:r w:rsidR="002022AF">
        <w:rPr>
          <w:w w:val="99"/>
        </w:rPr>
        <w:t>y two dense neural network layers containing 512, 1024 neurons respectively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Changes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architecture also</w:t>
      </w:r>
      <w:r>
        <w:t xml:space="preserve"> </w:t>
      </w:r>
      <w:r>
        <w:rPr>
          <w:w w:val="99"/>
        </w:rPr>
        <w:t>failed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improve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final</w:t>
      </w:r>
      <w:r>
        <w:t xml:space="preserve"> </w:t>
      </w:r>
      <w:r>
        <w:rPr>
          <w:w w:val="99"/>
        </w:rPr>
        <w:t>results.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appears</w:t>
      </w:r>
      <w:r>
        <w:t xml:space="preserve"> </w:t>
      </w:r>
      <w:r>
        <w:rPr>
          <w:w w:val="99"/>
        </w:rPr>
        <w:t>that models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exhibit</w:t>
      </w:r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extended</w:t>
      </w:r>
      <w:r>
        <w:t xml:space="preserve"> </w:t>
      </w:r>
      <w:r>
        <w:rPr>
          <w:w w:val="99"/>
        </w:rPr>
        <w:t>mixed</w:t>
      </w:r>
      <w:r>
        <w:t xml:space="preserve"> </w:t>
      </w:r>
      <w:r>
        <w:rPr>
          <w:w w:val="99"/>
        </w:rPr>
        <w:t>phase</w:t>
      </w:r>
      <w:r>
        <w:t xml:space="preserve"> </w:t>
      </w:r>
      <w:r>
        <w:rPr>
          <w:w w:val="99"/>
        </w:rPr>
        <w:t>region must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trained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different</w:t>
      </w:r>
      <w:r>
        <w:t xml:space="preserve"> </w:t>
      </w:r>
      <w:r>
        <w:rPr>
          <w:w w:val="99"/>
        </w:rPr>
        <w:t>manner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those</w:t>
      </w:r>
      <w:r>
        <w:t xml:space="preserve"> </w:t>
      </w:r>
      <w:r>
        <w:rPr>
          <w:w w:val="99"/>
        </w:rPr>
        <w:t>models with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sharp</w:t>
      </w:r>
      <w:r>
        <w:t xml:space="preserve"> </w:t>
      </w:r>
      <w:r>
        <w:rPr>
          <w:w w:val="99"/>
        </w:rPr>
        <w:t>second-order</w:t>
      </w:r>
      <w:r>
        <w:t xml:space="preserve"> </w:t>
      </w:r>
      <w:r>
        <w:rPr>
          <w:w w:val="99"/>
        </w:rPr>
        <w:t>phase</w:t>
      </w:r>
      <w:r>
        <w:t xml:space="preserve"> </w:t>
      </w:r>
      <w:r>
        <w:rPr>
          <w:w w:val="99"/>
        </w:rPr>
        <w:t>transition</w:t>
      </w:r>
      <w:r>
        <w:t xml:space="preserve"> </w:t>
      </w:r>
      <w:r>
        <w:rPr>
          <w:w w:val="99"/>
        </w:rPr>
        <w:t>point.</w:t>
      </w:r>
      <w:r>
        <w:t xml:space="preserve"> </w:t>
      </w:r>
      <w:r>
        <w:rPr>
          <w:w w:val="99"/>
        </w:rPr>
        <w:t>This problem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taken</w:t>
      </w:r>
      <w:r>
        <w:t xml:space="preserve"> </w:t>
      </w:r>
      <w:r>
        <w:rPr>
          <w:w w:val="99"/>
        </w:rPr>
        <w:t>up</w:t>
      </w:r>
      <w:r>
        <w:t xml:space="preserve"> </w:t>
      </w:r>
      <w:r>
        <w:rPr>
          <w:w w:val="99"/>
        </w:rPr>
        <w:t>next.</w:t>
      </w:r>
    </w:p>
    <w:p w:rsidR="007E0FCC" w:rsidRDefault="007E0FCC">
      <w:pPr>
        <w:spacing w:before="4" w:line="240" w:lineRule="exact"/>
        <w:rPr>
          <w:sz w:val="24"/>
          <w:szCs w:val="24"/>
        </w:rPr>
      </w:pPr>
    </w:p>
    <w:p w:rsidR="007E0FCC" w:rsidRDefault="000F36DE">
      <w:pPr>
        <w:spacing w:line="220" w:lineRule="exact"/>
        <w:ind w:left="100" w:right="-34" w:firstLine="199"/>
        <w:jc w:val="both"/>
      </w:pPr>
      <w:r>
        <w:rPr>
          <w:w w:val="99"/>
        </w:rPr>
        <w:t>Feature</w:t>
      </w:r>
      <w:r>
        <w:t xml:space="preserve"> </w:t>
      </w:r>
      <w:r>
        <w:rPr>
          <w:w w:val="99"/>
        </w:rPr>
        <w:t>predictions: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main</w:t>
      </w:r>
      <w:r>
        <w:t xml:space="preserve"> </w:t>
      </w:r>
      <w:r>
        <w:rPr>
          <w:w w:val="99"/>
        </w:rPr>
        <w:t>characteristics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 ferromagnetic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skyrmion</w:t>
      </w:r>
      <w:r>
        <w:t xml:space="preserve"> </w:t>
      </w:r>
      <w:r>
        <w:rPr>
          <w:w w:val="99"/>
        </w:rPr>
        <w:t>phases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average magnetization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chirality,</w:t>
      </w:r>
      <w:r>
        <w:t xml:space="preserve"> </w:t>
      </w:r>
      <w:r>
        <w:rPr>
          <w:w w:val="99"/>
        </w:rPr>
        <w:t>respectively,</w:t>
      </w:r>
      <w: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 xml:space="preserve">as </w:t>
      </w:r>
      <w:bookmarkStart w:id="0" w:name="_GoBack"/>
      <w:bookmarkEnd w:id="0"/>
      <w:r>
        <w:rPr>
          <w:w w:val="99"/>
        </w:rPr>
        <w:t>(N=number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lattice</w:t>
      </w:r>
      <w:r>
        <w:t xml:space="preserve"> </w:t>
      </w:r>
      <w:r>
        <w:rPr>
          <w:w w:val="99"/>
        </w:rPr>
        <w:t>sites)</w:t>
      </w:r>
    </w:p>
    <w:p w:rsidR="007E0FCC" w:rsidRDefault="000F36DE">
      <w:pPr>
        <w:spacing w:before="25" w:line="220" w:lineRule="exact"/>
        <w:ind w:right="84"/>
        <w:jc w:val="both"/>
      </w:pPr>
      <w:r>
        <w:br w:type="column"/>
      </w:r>
      <w:r>
        <w:rPr>
          <w:w w:val="99"/>
        </w:rPr>
        <w:t>The</w:t>
      </w:r>
      <w:r>
        <w:t xml:space="preserve"> </w:t>
      </w:r>
      <w:r>
        <w:rPr>
          <w:w w:val="99"/>
        </w:rPr>
        <w:t>spiral</w:t>
      </w:r>
      <w:r>
        <w:t xml:space="preserve"> </w:t>
      </w:r>
      <w:r>
        <w:rPr>
          <w:w w:val="99"/>
        </w:rPr>
        <w:t>phase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where</w:t>
      </w:r>
      <w:r>
        <w:t xml:space="preserve"> </w:t>
      </w:r>
      <w:r>
        <w:rPr>
          <w:w w:val="99"/>
        </w:rPr>
        <w:t>none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these</w:t>
      </w:r>
      <w:r>
        <w:t xml:space="preserve"> </w:t>
      </w:r>
      <w:r>
        <w:rPr>
          <w:w w:val="99"/>
        </w:rPr>
        <w:t>features takes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significant</w:t>
      </w:r>
      <w:r>
        <w:t xml:space="preserve"> </w:t>
      </w:r>
      <w:r>
        <w:rPr>
          <w:w w:val="99"/>
        </w:rPr>
        <w:t>values.</w:t>
      </w:r>
      <w:r>
        <w:t xml:space="preserve"> </w:t>
      </w:r>
      <w:r>
        <w:rPr>
          <w:w w:val="99"/>
        </w:rPr>
        <w:t>Instead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training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algorithm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“labels”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phases</w:t>
      </w:r>
      <w:r>
        <w:t xml:space="preserve"> </w:t>
      </w:r>
      <w:r>
        <w:rPr>
          <w:w w:val="99"/>
        </w:rPr>
        <w:t>as</w:t>
      </w:r>
      <w:r>
        <w:t xml:space="preserve"> a </w:t>
      </w:r>
      <w:r w:rsidRPr="000F36DE">
        <w:rPr>
          <w:noProof/>
          <w:w w:val="99"/>
        </w:rPr>
        <w:t>spiral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skyrmion, or</w:t>
      </w:r>
      <w:r>
        <w:t xml:space="preserve"> </w:t>
      </w:r>
      <w:r>
        <w:rPr>
          <w:w w:val="99"/>
        </w:rPr>
        <w:t>ferromagnet,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might</w:t>
      </w:r>
      <w:r>
        <w:t xml:space="preserve"> </w:t>
      </w:r>
      <w:r>
        <w:rPr>
          <w:w w:val="99"/>
        </w:rPr>
        <w:t>train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their</w:t>
      </w:r>
      <w:r>
        <w:t xml:space="preserve"> </w:t>
      </w:r>
      <w:r>
        <w:rPr>
          <w:w w:val="99"/>
        </w:rPr>
        <w:t>features</w:t>
      </w:r>
      <w:r>
        <w:t xml:space="preserve"> </w:t>
      </w:r>
      <w:r>
        <w:rPr>
          <w:w w:val="99"/>
        </w:rPr>
        <w:t>such as</w:t>
      </w:r>
      <w:r>
        <w:t xml:space="preserve"> </w:t>
      </w:r>
      <w:r>
        <w:rPr>
          <w:w w:val="99"/>
        </w:rPr>
        <w:t>m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χ.</w:t>
      </w:r>
      <w:r>
        <w:t xml:space="preserve"> </w:t>
      </w:r>
      <w:r>
        <w:rPr>
          <w:w w:val="99"/>
        </w:rPr>
        <w:t>Once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ML</w:t>
      </w:r>
      <w:r>
        <w:t xml:space="preserve"> </w:t>
      </w:r>
      <w:r>
        <w:rPr>
          <w:w w:val="99"/>
        </w:rPr>
        <w:t>algorithm</w:t>
      </w:r>
      <w:r>
        <w:t xml:space="preserve"> </w:t>
      </w:r>
      <w:r>
        <w:rPr>
          <w:w w:val="99"/>
        </w:rPr>
        <w:t>could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trained</w:t>
      </w:r>
      <w:r>
        <w:t xml:space="preserve"> </w:t>
      </w:r>
      <w:r>
        <w:rPr>
          <w:w w:val="99"/>
        </w:rPr>
        <w:t>to correctly</w:t>
      </w:r>
      <w:r>
        <w:t xml:space="preserve"> </w:t>
      </w:r>
      <w:r>
        <w:rPr>
          <w:w w:val="99"/>
        </w:rPr>
        <w:t>predict</w:t>
      </w:r>
      <w:r>
        <w:t xml:space="preserve"> </w:t>
      </w:r>
      <w:r>
        <w:rPr>
          <w:w w:val="99"/>
        </w:rPr>
        <w:t>such</w:t>
      </w:r>
      <w:r>
        <w:t xml:space="preserve"> </w:t>
      </w:r>
      <w:r>
        <w:rPr>
          <w:w w:val="99"/>
        </w:rPr>
        <w:t>values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input</w:t>
      </w:r>
      <w:r>
        <w:t xml:space="preserve"> </w:t>
      </w:r>
      <w:r>
        <w:rPr>
          <w:w w:val="99"/>
        </w:rPr>
        <w:t>configurations,</w:t>
      </w:r>
      <w:r>
        <w:t xml:space="preserve"> </w:t>
      </w:r>
      <w:r>
        <w:rPr>
          <w:w w:val="99"/>
        </w:rPr>
        <w:t>the problem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labeling</w:t>
      </w:r>
      <w:r>
        <w:t xml:space="preserve"> </w:t>
      </w:r>
      <w:r>
        <w:rPr>
          <w:w w:val="99"/>
        </w:rPr>
        <w:t>them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good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solved,</w:t>
      </w:r>
      <w:r>
        <w:t xml:space="preserve"> </w:t>
      </w:r>
      <w:r>
        <w:rPr>
          <w:w w:val="99"/>
        </w:rPr>
        <w:t>since</w:t>
      </w:r>
      <w:r>
        <w:t xml:space="preserve"> </w:t>
      </w:r>
      <w:r>
        <w:rPr>
          <w:w w:val="99"/>
        </w:rPr>
        <w:t>an</w:t>
      </w:r>
      <w:r>
        <w:t xml:space="preserve"> </w:t>
      </w:r>
      <w:r w:rsidRPr="000F36DE">
        <w:rPr>
          <w:noProof/>
          <w:w w:val="99"/>
        </w:rPr>
        <w:t>input</w:t>
      </w:r>
      <w:r>
        <w:t xml:space="preserve"> </w:t>
      </w:r>
      <w:r>
        <w:rPr>
          <w:w w:val="99"/>
        </w:rPr>
        <w:t>whose</w:t>
      </w:r>
      <w:r>
        <w:t xml:space="preserve"> </w:t>
      </w:r>
      <w:r>
        <w:rPr>
          <w:w w:val="99"/>
        </w:rPr>
        <w:t>m</w:t>
      </w:r>
      <w:r>
        <w:t xml:space="preserve"> </w:t>
      </w:r>
      <w:r>
        <w:rPr>
          <w:w w:val="99"/>
        </w:rPr>
        <w:t>(χ)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predicted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close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maximum allowed</w:t>
      </w:r>
      <w:r>
        <w:t xml:space="preserve"> </w:t>
      </w:r>
      <w:r>
        <w:rPr>
          <w:w w:val="99"/>
        </w:rPr>
        <w:t>value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have</w:t>
      </w:r>
      <w:r>
        <w:t xml:space="preserve"> </w:t>
      </w:r>
      <w:r>
        <w:rPr>
          <w:w w:val="99"/>
        </w:rPr>
        <w:t>no</w:t>
      </w:r>
      <w:r>
        <w:t xml:space="preserve"> </w:t>
      </w:r>
      <w:r>
        <w:rPr>
          <w:w w:val="99"/>
        </w:rPr>
        <w:t>other</w:t>
      </w:r>
      <w:r>
        <w:t xml:space="preserve"> </w:t>
      </w:r>
      <w:r>
        <w:rPr>
          <w:w w:val="99"/>
        </w:rPr>
        <w:t>label</w:t>
      </w:r>
      <w:r>
        <w:t xml:space="preserve"> </w:t>
      </w:r>
      <w:r>
        <w:rPr>
          <w:w w:val="99"/>
        </w:rPr>
        <w:t>than</w:t>
      </w:r>
      <w:r>
        <w:t xml:space="preserve"> </w:t>
      </w:r>
      <w:r>
        <w:rPr>
          <w:w w:val="99"/>
        </w:rPr>
        <w:t>ferromagnet (skyrmion).</w:t>
      </w:r>
      <w:r>
        <w:t xml:space="preserve"> </w:t>
      </w:r>
      <w:r>
        <w:rPr>
          <w:w w:val="99"/>
        </w:rPr>
        <w:t>Intermediate</w:t>
      </w:r>
      <w:r>
        <w:t xml:space="preserve"> </w:t>
      </w:r>
      <w:r>
        <w:rPr>
          <w:w w:val="99"/>
        </w:rPr>
        <w:t>values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m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χ</w:t>
      </w:r>
      <w:r>
        <w:t xml:space="preserve"> </w:t>
      </w:r>
      <w:r>
        <w:rPr>
          <w:w w:val="99"/>
        </w:rPr>
        <w:t>signify</w:t>
      </w:r>
      <w:r>
        <w:t xml:space="preserve"> </w:t>
      </w:r>
      <w:r>
        <w:rPr>
          <w:w w:val="99"/>
        </w:rPr>
        <w:t>the SkFm</w:t>
      </w:r>
      <w:r>
        <w:t xml:space="preserve"> </w:t>
      </w:r>
      <w:r>
        <w:rPr>
          <w:w w:val="99"/>
        </w:rPr>
        <w:t>mixed</w:t>
      </w:r>
      <w:r>
        <w:t xml:space="preserve"> </w:t>
      </w:r>
      <w:r>
        <w:rPr>
          <w:w w:val="99"/>
        </w:rPr>
        <w:t>phase.</w:t>
      </w:r>
      <w:r>
        <w:t xml:space="preserve"> </w:t>
      </w:r>
      <w:r>
        <w:rPr>
          <w:w w:val="99"/>
        </w:rPr>
        <w:t>Finally,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configuration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small but</w:t>
      </w:r>
      <w:r>
        <w:t xml:space="preserve"> </w:t>
      </w:r>
      <w:r>
        <w:rPr>
          <w:w w:val="99"/>
        </w:rPr>
        <w:t>non-negligible</w:t>
      </w:r>
      <w:r>
        <w:t xml:space="preserve"> </w:t>
      </w:r>
      <w:r>
        <w:rPr>
          <w:w w:val="99"/>
        </w:rPr>
        <w:t>χ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m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likely</w:t>
      </w:r>
      <w:r>
        <w:t xml:space="preserve"> </w:t>
      </w:r>
      <w:r>
        <w:rPr>
          <w:w w:val="99"/>
        </w:rPr>
        <w:t>associated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the SpSk</w:t>
      </w:r>
      <w:r>
        <w:t xml:space="preserve"> </w:t>
      </w:r>
      <w:r>
        <w:rPr>
          <w:w w:val="99"/>
        </w:rPr>
        <w:t>mixed</w:t>
      </w:r>
      <w:r>
        <w:t xml:space="preserve"> </w:t>
      </w:r>
      <w:r>
        <w:rPr>
          <w:w w:val="99"/>
        </w:rPr>
        <w:t>phase.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other</w:t>
      </w:r>
      <w:r>
        <w:t xml:space="preserve"> </w:t>
      </w:r>
      <w:r>
        <w:rPr>
          <w:w w:val="99"/>
        </w:rPr>
        <w:t>words,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labeling</w:t>
      </w:r>
      <w:r>
        <w:t xml:space="preserve"> </w:t>
      </w:r>
      <w:r>
        <w:rPr>
          <w:w w:val="99"/>
        </w:rPr>
        <w:t>problem is</w:t>
      </w:r>
      <w:r>
        <w:t xml:space="preserve"> </w:t>
      </w:r>
      <w:r>
        <w:rPr>
          <w:w w:val="99"/>
        </w:rPr>
        <w:t>delegated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human</w:t>
      </w:r>
      <w:r>
        <w:t xml:space="preserve"> </w:t>
      </w:r>
      <w:r>
        <w:rPr>
          <w:w w:val="99"/>
        </w:rPr>
        <w:t>decision,</w:t>
      </w:r>
      <w:r>
        <w:t xml:space="preserve"> </w:t>
      </w:r>
      <w:r>
        <w:rPr>
          <w:w w:val="99"/>
        </w:rPr>
        <w:t>while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machine</w:t>
      </w:r>
      <w:r>
        <w:t xml:space="preserve"> </w:t>
      </w:r>
      <w:r>
        <w:rPr>
          <w:w w:val="99"/>
        </w:rPr>
        <w:t>is left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do</w:t>
      </w:r>
      <w:r>
        <w:t xml:space="preserve"> </w:t>
      </w:r>
      <w:r>
        <w:rPr>
          <w:w w:val="99"/>
        </w:rPr>
        <w:t>its</w:t>
      </w:r>
      <w:r>
        <w:t xml:space="preserve"> </w:t>
      </w:r>
      <w:r>
        <w:rPr>
          <w:w w:val="99"/>
        </w:rPr>
        <w:t>best</w:t>
      </w:r>
      <w:r>
        <w:t xml:space="preserve"> </w:t>
      </w:r>
      <w:r>
        <w:rPr>
          <w:w w:val="99"/>
        </w:rPr>
        <w:t>work</w:t>
      </w:r>
      <w:r>
        <w:t xml:space="preserve"> </w:t>
      </w:r>
      <w:r>
        <w:rPr>
          <w:w w:val="99"/>
        </w:rPr>
        <w:t>at</w:t>
      </w:r>
      <w:r>
        <w:t xml:space="preserve"> </w:t>
      </w:r>
      <w:r>
        <w:rPr>
          <w:w w:val="99"/>
        </w:rPr>
        <w:t>predicting</w:t>
      </w:r>
      <w:r>
        <w:t xml:space="preserve"> </w:t>
      </w:r>
      <w:r>
        <w:rPr>
          <w:w w:val="99"/>
        </w:rPr>
        <w:t>quantitative</w:t>
      </w:r>
      <w:r>
        <w:t xml:space="preserve"> </w:t>
      </w:r>
      <w:r>
        <w:rPr>
          <w:w w:val="99"/>
        </w:rPr>
        <w:t>features 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input.</w:t>
      </w:r>
    </w:p>
    <w:p w:rsidR="007E0FCC" w:rsidRDefault="000F36DE">
      <w:pPr>
        <w:spacing w:before="17" w:line="220" w:lineRule="exact"/>
        <w:ind w:right="84" w:firstLine="199"/>
        <w:jc w:val="both"/>
      </w:pPr>
      <w:r>
        <w:rPr>
          <w:w w:val="99"/>
        </w:rPr>
        <w:t>We</w:t>
      </w:r>
      <w:r>
        <w:t xml:space="preserve"> </w:t>
      </w:r>
      <w:r>
        <w:rPr>
          <w:w w:val="99"/>
        </w:rPr>
        <w:t>carried</w:t>
      </w:r>
      <w:r>
        <w:t xml:space="preserve"> </w:t>
      </w:r>
      <w:r>
        <w:rPr>
          <w:w w:val="99"/>
        </w:rPr>
        <w:t>out</w:t>
      </w:r>
      <w:r>
        <w:t xml:space="preserve"> </w:t>
      </w:r>
      <w:r>
        <w:rPr>
          <w:w w:val="99"/>
        </w:rPr>
        <w:t>supervised</w:t>
      </w:r>
      <w:r>
        <w:t xml:space="preserve"> </w:t>
      </w:r>
      <w:r>
        <w:rPr>
          <w:w w:val="99"/>
        </w:rPr>
        <w:t>learning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(m,</w:t>
      </w:r>
      <w:r>
        <w:t xml:space="preserve"> </w:t>
      </w:r>
      <w:r>
        <w:rPr>
          <w:w w:val="99"/>
        </w:rPr>
        <w:t>χ)</w:t>
      </w:r>
      <w:r>
        <w:t xml:space="preserve"> </w:t>
      </w:r>
      <w:r>
        <w:rPr>
          <w:w w:val="99"/>
        </w:rPr>
        <w:t>features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configurations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wide</w:t>
      </w:r>
      <w:r>
        <w:t xml:space="preserve"> </w:t>
      </w:r>
      <w:r>
        <w:rPr>
          <w:w w:val="99"/>
        </w:rPr>
        <w:t>temperature range</w:t>
      </w:r>
      <w:r>
        <w:t xml:space="preserve"> </w:t>
      </w:r>
      <w:r>
        <w:rPr>
          <w:w w:val="99"/>
        </w:rPr>
        <w:t>0</w:t>
      </w:r>
      <w:r>
        <w:t xml:space="preserve"> </w:t>
      </w:r>
      <w:r>
        <w:rPr>
          <w:w w:val="99"/>
        </w:rPr>
        <w:t>&lt;</w:t>
      </w:r>
      <w:r>
        <w:t xml:space="preserve"> </w:t>
      </w:r>
      <w:r>
        <w:rPr>
          <w:w w:val="99"/>
        </w:rPr>
        <w:t>T</w:t>
      </w:r>
      <w:r>
        <w:t xml:space="preserve"> </w:t>
      </w:r>
      <w:r>
        <w:rPr>
          <w:w w:val="99"/>
        </w:rPr>
        <w:t>≤</w:t>
      </w:r>
      <w:r>
        <w:t xml:space="preserve"> </w:t>
      </w:r>
      <w:r>
        <w:rPr>
          <w:w w:val="99"/>
        </w:rPr>
        <w:t>2.0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magnetic</w:t>
      </w:r>
      <w:r>
        <w:t xml:space="preserve"> </w:t>
      </w:r>
      <w:r>
        <w:rPr>
          <w:w w:val="99"/>
        </w:rPr>
        <w:t>field</w:t>
      </w:r>
      <w:r>
        <w:t xml:space="preserve"> </w:t>
      </w:r>
      <w:r>
        <w:rPr>
          <w:w w:val="99"/>
        </w:rPr>
        <w:t>0</w:t>
      </w:r>
      <w:r>
        <w:t xml:space="preserve"> </w:t>
      </w:r>
      <w:r>
        <w:rPr>
          <w:w w:val="99"/>
        </w:rPr>
        <w:t>≤</w:t>
      </w:r>
      <w:r>
        <w:t xml:space="preserve"> </w:t>
      </w:r>
      <w:r>
        <w:rPr>
          <w:w w:val="99"/>
        </w:rPr>
        <w:t>B</w:t>
      </w:r>
      <w:r>
        <w:t xml:space="preserve"> </w:t>
      </w:r>
      <w:r>
        <w:rPr>
          <w:w w:val="99"/>
        </w:rPr>
        <w:t>≤</w:t>
      </w:r>
      <w:r>
        <w:t xml:space="preserve"> </w:t>
      </w:r>
      <w:r w:rsidR="003271A8">
        <w:rPr>
          <w:w w:val="99"/>
        </w:rPr>
        <w:t>4.2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For each</w:t>
      </w:r>
      <w:r>
        <w:t xml:space="preserve"> </w:t>
      </w:r>
      <w:r>
        <w:rPr>
          <w:w w:val="99"/>
        </w:rPr>
        <w:t>(T,</w:t>
      </w:r>
      <w:r>
        <w:t xml:space="preserve"> </w:t>
      </w:r>
      <w:r>
        <w:rPr>
          <w:w w:val="99"/>
        </w:rPr>
        <w:t>B)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collect</w:t>
      </w:r>
      <w:r>
        <w:t xml:space="preserve"> </w:t>
      </w:r>
      <w:r w:rsidR="003271A8">
        <w:rPr>
          <w:w w:val="99"/>
        </w:rPr>
        <w:t>2</w:t>
      </w:r>
      <w:r>
        <w:rPr>
          <w:w w:val="99"/>
        </w:rPr>
        <w:t>00</w:t>
      </w:r>
      <w:r>
        <w:t xml:space="preserve"> </w:t>
      </w:r>
      <w:r>
        <w:rPr>
          <w:w w:val="99"/>
        </w:rPr>
        <w:t>MC-annealed</w:t>
      </w:r>
      <w:r>
        <w:t xml:space="preserve"> </w:t>
      </w:r>
      <w:r>
        <w:rPr>
          <w:w w:val="99"/>
        </w:rPr>
        <w:t>configurations for</w:t>
      </w:r>
      <w:r>
        <w:t xml:space="preserve"> </w:t>
      </w:r>
      <w:r>
        <w:rPr>
          <w:w w:val="99"/>
        </w:rPr>
        <w:t>training</w:t>
      </w:r>
      <w:r>
        <w:t xml:space="preserve"> </w:t>
      </w:r>
      <w:r>
        <w:rPr>
          <w:w w:val="99"/>
        </w:rPr>
        <w:t>purpose.</w:t>
      </w:r>
      <w:r w:rsidR="003271A8"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temperature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magnetic</w:t>
      </w:r>
      <w:r>
        <w:t xml:space="preserve"> </w:t>
      </w:r>
      <w:r>
        <w:rPr>
          <w:w w:val="99"/>
        </w:rPr>
        <w:t>field intervals</w:t>
      </w:r>
      <w:r>
        <w:t xml:space="preserve"> </w:t>
      </w:r>
      <w:r>
        <w:rPr>
          <w:w w:val="99"/>
        </w:rPr>
        <w:t>were</w:t>
      </w:r>
      <w:r>
        <w:t xml:space="preserve"> </w:t>
      </w:r>
      <w:r>
        <w:rPr>
          <w:w w:val="99"/>
        </w:rPr>
        <w:t>sufficiently</w:t>
      </w:r>
      <w:r>
        <w:t xml:space="preserve"> </w:t>
      </w:r>
      <w:r>
        <w:rPr>
          <w:w w:val="99"/>
        </w:rPr>
        <w:t>fine,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see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the high</w:t>
      </w:r>
      <w:r>
        <w:t xml:space="preserve"> </w:t>
      </w:r>
      <w:r>
        <w:rPr>
          <w:w w:val="99"/>
        </w:rPr>
        <w:t>quality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pre-smearing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calculated chirality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Fig.</w:t>
      </w:r>
      <w:r>
        <w:t xml:space="preserve"> </w:t>
      </w:r>
      <w:r>
        <w:rPr>
          <w:w w:val="99"/>
        </w:rPr>
        <w:t>1</w:t>
      </w:r>
      <w:r>
        <w:t xml:space="preserve"> </w:t>
      </w:r>
      <w:r>
        <w:rPr>
          <w:w w:val="99"/>
        </w:rPr>
        <w:t>obtained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same</w:t>
      </w:r>
      <w:r>
        <w:t xml:space="preserve"> </w:t>
      </w:r>
      <w:r>
        <w:rPr>
          <w:w w:val="99"/>
        </w:rPr>
        <w:t>training</w:t>
      </w:r>
      <w:r>
        <w:t xml:space="preserve"> </w:t>
      </w:r>
      <w:r>
        <w:rPr>
          <w:w w:val="99"/>
        </w:rPr>
        <w:t>set. After</w:t>
      </w:r>
      <w:r>
        <w:t xml:space="preserve"> </w:t>
      </w:r>
      <w:r>
        <w:rPr>
          <w:w w:val="99"/>
        </w:rPr>
        <w:t>training,</w:t>
      </w:r>
      <w:r>
        <w:t xml:space="preserve"> </w:t>
      </w:r>
      <w:r>
        <w:rPr>
          <w:w w:val="99"/>
        </w:rPr>
        <w:t>those</w:t>
      </w:r>
      <w:r>
        <w:t xml:space="preserve"> </w:t>
      </w:r>
      <w:r>
        <w:rPr>
          <w:w w:val="99"/>
        </w:rPr>
        <w:t>configurations</w:t>
      </w:r>
      <w:r>
        <w:t xml:space="preserve"> </w:t>
      </w:r>
      <w:r>
        <w:rPr>
          <w:w w:val="99"/>
        </w:rPr>
        <w:t>not</w:t>
      </w:r>
      <w:r>
        <w:t xml:space="preserve"> </w:t>
      </w:r>
      <w:r>
        <w:rPr>
          <w:w w:val="99"/>
        </w:rPr>
        <w:t>included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 training</w:t>
      </w:r>
      <w:r>
        <w:t xml:space="preserve"> </w:t>
      </w:r>
      <w:r>
        <w:rPr>
          <w:w w:val="99"/>
        </w:rPr>
        <w:t>set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used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compare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machine-predicted (m,</w:t>
      </w:r>
      <w:r>
        <w:t xml:space="preserve"> </w:t>
      </w:r>
      <w:r>
        <w:rPr>
          <w:w w:val="99"/>
        </w:rPr>
        <w:t>χ,</w:t>
      </w:r>
      <w:r>
        <w:t xml:space="preserve"> </w:t>
      </w:r>
      <w:r>
        <w:rPr>
          <w:w w:val="99"/>
        </w:rPr>
        <w:t>T,</w:t>
      </w:r>
      <w:r>
        <w:t xml:space="preserve"> </w:t>
      </w:r>
      <w:r>
        <w:rPr>
          <w:w w:val="99"/>
        </w:rPr>
        <w:t>B)</w:t>
      </w:r>
      <w:r>
        <w:t xml:space="preserve"> </w:t>
      </w:r>
      <w:r>
        <w:rPr>
          <w:w w:val="99"/>
        </w:rPr>
        <w:t>against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actual</w:t>
      </w:r>
      <w:r>
        <w:t xml:space="preserve"> </w:t>
      </w:r>
      <w:r>
        <w:rPr>
          <w:w w:val="99"/>
        </w:rPr>
        <w:t>values.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shown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Figs.</w:t>
      </w:r>
    </w:p>
    <w:p w:rsidR="007E0FCC" w:rsidRDefault="000F36DE">
      <w:pPr>
        <w:spacing w:line="220" w:lineRule="exact"/>
        <w:ind w:right="84"/>
        <w:jc w:val="both"/>
      </w:pPr>
      <w:r>
        <w:rPr>
          <w:w w:val="99"/>
        </w:rPr>
        <w:t>4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5,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agreement</w:t>
      </w:r>
      <w:r>
        <w:t xml:space="preserve"> </w:t>
      </w:r>
      <w:r>
        <w:rPr>
          <w:w w:val="99"/>
        </w:rPr>
        <w:t>between</w:t>
      </w:r>
      <w:r>
        <w:t xml:space="preserve"> </w:t>
      </w:r>
      <w:r>
        <w:rPr>
          <w:w w:val="99"/>
        </w:rPr>
        <w:t>predicted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actual</w:t>
      </w:r>
      <w:r>
        <w:t xml:space="preserve"> </w:t>
      </w:r>
      <w:r>
        <w:rPr>
          <w:w w:val="99"/>
        </w:rPr>
        <w:t>values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very</w:t>
      </w:r>
      <w:r>
        <w:t xml:space="preserve"> </w:t>
      </w:r>
      <w:r>
        <w:rPr>
          <w:w w:val="99"/>
        </w:rPr>
        <w:t>good</w:t>
      </w:r>
      <w:r>
        <w:t xml:space="preserve"> </w:t>
      </w:r>
      <w:r>
        <w:rPr>
          <w:w w:val="99"/>
        </w:rPr>
        <w:t>across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whole</w:t>
      </w:r>
      <w:r>
        <w:t xml:space="preserve"> </w:t>
      </w:r>
      <w:r>
        <w:rPr>
          <w:w w:val="99"/>
        </w:rPr>
        <w:t>phase</w:t>
      </w:r>
      <w:r>
        <w:t xml:space="preserve"> </w:t>
      </w:r>
      <w:r>
        <w:rPr>
          <w:w w:val="99"/>
        </w:rPr>
        <w:t>diagram.</w:t>
      </w:r>
    </w:p>
    <w:p w:rsidR="007E0FCC" w:rsidRPr="003271A8" w:rsidRDefault="000F36DE">
      <w:pPr>
        <w:spacing w:before="17" w:line="220" w:lineRule="exact"/>
        <w:ind w:right="84" w:firstLine="199"/>
        <w:jc w:val="both"/>
        <w:rPr>
          <w:b/>
        </w:rPr>
      </w:pPr>
      <w:r>
        <w:rPr>
          <w:w w:val="99"/>
        </w:rPr>
        <w:t>Encouraged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success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feature</w:t>
      </w:r>
      <w:r>
        <w:t xml:space="preserve"> </w:t>
      </w:r>
      <w:r>
        <w:rPr>
          <w:w w:val="99"/>
        </w:rPr>
        <w:t>prediction in</w:t>
      </w:r>
      <w:r>
        <w:t xml:space="preserve"> </w:t>
      </w:r>
      <w:r>
        <w:rPr>
          <w:w w:val="99"/>
        </w:rPr>
        <w:t>terms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m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χ,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next</w:t>
      </w:r>
      <w:r>
        <w:t xml:space="preserve"> </w:t>
      </w:r>
      <w:r>
        <w:rPr>
          <w:w w:val="99"/>
        </w:rPr>
        <w:t>ask</w:t>
      </w:r>
      <w:r>
        <w:t xml:space="preserve"> </w:t>
      </w:r>
      <w:r>
        <w:rPr>
          <w:w w:val="99"/>
        </w:rPr>
        <w:t>if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machine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be trained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recognize</w:t>
      </w:r>
      <w:r>
        <w:t xml:space="preserve"> </w:t>
      </w:r>
      <w:r>
        <w:rPr>
          <w:w w:val="99"/>
        </w:rPr>
        <w:t>the</w:t>
      </w:r>
      <w:r>
        <w:t xml:space="preserve"> </w:t>
      </w:r>
      <w:r w:rsidR="00BF5E36">
        <w:rPr>
          <w:w w:val="99"/>
        </w:rPr>
        <w:t>temperature</w:t>
      </w:r>
      <w:r>
        <w:t xml:space="preserve"> </w:t>
      </w:r>
      <w:r>
        <w:rPr>
          <w:w w:val="99"/>
        </w:rPr>
        <w:t>(T)</w:t>
      </w:r>
      <w:r>
        <w:t xml:space="preserve"> </w:t>
      </w:r>
      <w:r>
        <w:rPr>
          <w:w w:val="99"/>
        </w:rPr>
        <w:t>and magnetic</w:t>
      </w:r>
      <w:r>
        <w:t xml:space="preserve"> </w:t>
      </w:r>
      <w:r>
        <w:rPr>
          <w:w w:val="99"/>
        </w:rPr>
        <w:t>field</w:t>
      </w:r>
      <w:r>
        <w:t xml:space="preserve"> </w:t>
      </w:r>
      <w:r>
        <w:rPr>
          <w:w w:val="99"/>
        </w:rPr>
        <w:t>(B)</w:t>
      </w:r>
      <w:r>
        <w:t xml:space="preserve"> </w:t>
      </w:r>
      <w:r>
        <w:rPr>
          <w:w w:val="99"/>
        </w:rPr>
        <w:t>values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configuration originated.</w:t>
      </w:r>
      <w:r>
        <w:t xml:space="preserve"> </w:t>
      </w:r>
      <w:r>
        <w:rPr>
          <w:w w:val="99"/>
        </w:rPr>
        <w:t>Under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hypothetical</w:t>
      </w:r>
      <w:r>
        <w:t xml:space="preserve"> </w:t>
      </w:r>
      <w:r>
        <w:rPr>
          <w:w w:val="99"/>
        </w:rPr>
        <w:t>circumstance</w:t>
      </w:r>
      <w:r>
        <w:t xml:space="preserve"> </w:t>
      </w:r>
      <w:r>
        <w:rPr>
          <w:w w:val="99"/>
        </w:rPr>
        <w:t>when the</w:t>
      </w:r>
      <w:r>
        <w:t xml:space="preserve"> </w:t>
      </w:r>
      <w:r>
        <w:rPr>
          <w:w w:val="99"/>
        </w:rPr>
        <w:t>person</w:t>
      </w:r>
      <w:r>
        <w:t xml:space="preserve"> </w:t>
      </w:r>
      <w:r>
        <w:rPr>
          <w:w w:val="99"/>
        </w:rPr>
        <w:t>doing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calculation</w:t>
      </w:r>
      <w:r>
        <w:t xml:space="preserve"> </w:t>
      </w:r>
      <w:r>
        <w:rPr>
          <w:w w:val="99"/>
        </w:rPr>
        <w:t>failed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record</w:t>
      </w:r>
      <w:r>
        <w:t xml:space="preserve"> </w:t>
      </w:r>
      <w:r>
        <w:rPr>
          <w:w w:val="99"/>
        </w:rPr>
        <w:t>the (T,</w:t>
      </w:r>
      <w:r>
        <w:t xml:space="preserve"> </w:t>
      </w:r>
      <w:r>
        <w:rPr>
          <w:w w:val="99"/>
        </w:rPr>
        <w:t>B)</w:t>
      </w:r>
      <w:r>
        <w:t xml:space="preserve"> </w:t>
      </w:r>
      <w:r>
        <w:rPr>
          <w:w w:val="99"/>
        </w:rPr>
        <w:t>values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his</w:t>
      </w:r>
      <w:r>
        <w:t xml:space="preserve"> </w:t>
      </w:r>
      <w:r>
        <w:rPr>
          <w:w w:val="99"/>
        </w:rPr>
        <w:t>vast</w:t>
      </w:r>
      <w:r>
        <w:t xml:space="preserve"> </w:t>
      </w:r>
      <w:r>
        <w:rPr>
          <w:w w:val="99"/>
        </w:rPr>
        <w:t>number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MC</w:t>
      </w:r>
      <w:r>
        <w:t xml:space="preserve"> </w:t>
      </w:r>
      <w:r>
        <w:rPr>
          <w:w w:val="99"/>
        </w:rPr>
        <w:t>configurations, such</w:t>
      </w:r>
      <w:r>
        <w:t xml:space="preserve"> </w:t>
      </w:r>
      <w:r>
        <w:rPr>
          <w:w w:val="99"/>
        </w:rPr>
        <w:t>machine</w:t>
      </w:r>
      <w:r>
        <w:t xml:space="preserve"> </w:t>
      </w:r>
      <w:r>
        <w:rPr>
          <w:w w:val="99"/>
        </w:rPr>
        <w:t>could</w:t>
      </w:r>
      <w:r>
        <w:t xml:space="preserve"> </w:t>
      </w:r>
      <w:r>
        <w:rPr>
          <w:w w:val="99"/>
        </w:rPr>
        <w:t>serve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useful</w:t>
      </w:r>
      <w:r>
        <w:t xml:space="preserve"> </w:t>
      </w:r>
      <w:r>
        <w:rPr>
          <w:w w:val="99"/>
        </w:rPr>
        <w:t>recovery</w:t>
      </w:r>
      <w:r>
        <w:t xml:space="preserve"> </w:t>
      </w:r>
      <w:r>
        <w:rPr>
          <w:w w:val="99"/>
        </w:rPr>
        <w:t>tool.</w:t>
      </w:r>
      <w:r>
        <w:t xml:space="preserve"> </w:t>
      </w:r>
      <w:r>
        <w:rPr>
          <w:w w:val="99"/>
        </w:rPr>
        <w:t>A similar</w:t>
      </w:r>
      <w:r>
        <w:t xml:space="preserve"> </w:t>
      </w:r>
      <w:r>
        <w:rPr>
          <w:w w:val="99"/>
        </w:rPr>
        <w:t>ML-aided</w:t>
      </w:r>
      <w:r>
        <w:t xml:space="preserve"> </w:t>
      </w:r>
      <w:r>
        <w:rPr>
          <w:w w:val="99"/>
        </w:rPr>
        <w:t>recovery</w:t>
      </w:r>
      <w:r>
        <w:t xml:space="preserve"> </w:t>
      </w:r>
      <w:r>
        <w:rPr>
          <w:w w:val="99"/>
        </w:rPr>
        <w:t>procedure</w:t>
      </w:r>
      <w:r>
        <w:t xml:space="preserve"> </w:t>
      </w:r>
      <w:r>
        <w:rPr>
          <w:w w:val="99"/>
        </w:rPr>
        <w:t>might</w:t>
      </w:r>
      <w:r>
        <w:t xml:space="preserve"> </w:t>
      </w:r>
      <w:r>
        <w:rPr>
          <w:w w:val="99"/>
        </w:rPr>
        <w:t>serve</w:t>
      </w:r>
      <w:r>
        <w:t xml:space="preserve"> </w:t>
      </w:r>
      <w:r>
        <w:rPr>
          <w:w w:val="99"/>
        </w:rPr>
        <w:t>the experimentalist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recovering</w:t>
      </w:r>
      <w:r>
        <w:t xml:space="preserve"> </w:t>
      </w:r>
      <w:r>
        <w:rPr>
          <w:w w:val="99"/>
        </w:rPr>
        <w:t>features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vast</w:t>
      </w:r>
      <w:r>
        <w:t xml:space="preserve"> </w:t>
      </w:r>
      <w:r>
        <w:rPr>
          <w:w w:val="99"/>
        </w:rPr>
        <w:t>array of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they</w:t>
      </w:r>
      <w:r>
        <w:t xml:space="preserve"> </w:t>
      </w:r>
      <w:r>
        <w:rPr>
          <w:w w:val="99"/>
        </w:rPr>
        <w:t>had</w:t>
      </w:r>
      <w:r>
        <w:t xml:space="preserve"> </w:t>
      </w:r>
      <w:r>
        <w:rPr>
          <w:w w:val="99"/>
        </w:rPr>
        <w:t>once</w:t>
      </w:r>
      <w:r>
        <w:t xml:space="preserve"> </w:t>
      </w:r>
      <w:r>
        <w:rPr>
          <w:w w:val="99"/>
        </w:rPr>
        <w:t>taken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forgotten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label</w:t>
      </w:r>
      <w:r>
        <w:t xml:space="preserve"> </w:t>
      </w:r>
      <w:r>
        <w:rPr>
          <w:w w:val="99"/>
        </w:rPr>
        <w:t>with conditions</w:t>
      </w:r>
      <w:r>
        <w:t xml:space="preserve"> </w:t>
      </w:r>
      <w:r>
        <w:rPr>
          <w:w w:val="99"/>
        </w:rPr>
        <w:t>under</w:t>
      </w:r>
      <w: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was</w:t>
      </w:r>
      <w:r>
        <w:t xml:space="preserve"> </w:t>
      </w:r>
      <w:r>
        <w:rPr>
          <w:w w:val="99"/>
        </w:rPr>
        <w:t>taken.</w:t>
      </w:r>
      <w:r>
        <w:t xml:space="preserve"> </w:t>
      </w:r>
      <w:r>
        <w:rPr>
          <w:w w:val="99"/>
        </w:rPr>
        <w:t>After</w:t>
      </w:r>
      <w:r>
        <w:t xml:space="preserve"> </w:t>
      </w:r>
      <w:r>
        <w:rPr>
          <w:w w:val="99"/>
        </w:rPr>
        <w:t>the training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(T,</w:t>
      </w:r>
      <w:r>
        <w:t xml:space="preserve"> </w:t>
      </w:r>
      <w:r>
        <w:rPr>
          <w:w w:val="99"/>
        </w:rPr>
        <w:t>B)</w:t>
      </w:r>
      <w:r>
        <w:t xml:space="preserve"> </w:t>
      </w:r>
      <w:r>
        <w:rPr>
          <w:w w:val="99"/>
        </w:rPr>
        <w:t>values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input,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predicted values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them</w:t>
      </w:r>
      <w:r>
        <w:t xml:space="preserve"> </w:t>
      </w:r>
      <w:r>
        <w:rPr>
          <w:w w:val="99"/>
        </w:rPr>
        <w:t>came</w:t>
      </w:r>
      <w:r>
        <w:t xml:space="preserve"> </w:t>
      </w:r>
      <w:r>
        <w:rPr>
          <w:w w:val="99"/>
        </w:rPr>
        <w:t>very</w:t>
      </w:r>
      <w:r>
        <w:t xml:space="preserve"> </w:t>
      </w:r>
      <w:r>
        <w:rPr>
          <w:w w:val="99"/>
        </w:rPr>
        <w:t>close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actual</w:t>
      </w:r>
      <w:r>
        <w:t xml:space="preserve"> </w:t>
      </w:r>
      <w:r>
        <w:rPr>
          <w:w w:val="99"/>
        </w:rPr>
        <w:t>ones</w:t>
      </w:r>
      <w:r>
        <w:t xml:space="preserve"> </w:t>
      </w:r>
      <w:r>
        <w:rPr>
          <w:w w:val="99"/>
        </w:rPr>
        <w:t>as shown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Figs.</w:t>
      </w:r>
      <w:r>
        <w:t xml:space="preserve"> </w:t>
      </w:r>
      <w:r>
        <w:rPr>
          <w:w w:val="99"/>
        </w:rPr>
        <w:t>6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7.</w:t>
      </w:r>
      <w:r>
        <w:t xml:space="preserve"> </w:t>
      </w:r>
      <w:r w:rsidRPr="003271A8">
        <w:rPr>
          <w:b/>
          <w:w w:val="99"/>
        </w:rPr>
        <w:t>Quantify</w:t>
      </w:r>
      <w:r w:rsidRPr="003271A8">
        <w:rPr>
          <w:b/>
        </w:rPr>
        <w:t xml:space="preserve"> </w:t>
      </w:r>
      <w:r w:rsidRPr="003271A8">
        <w:rPr>
          <w:b/>
          <w:w w:val="99"/>
        </w:rPr>
        <w:t>the</w:t>
      </w:r>
      <w:r w:rsidRPr="003271A8">
        <w:rPr>
          <w:b/>
        </w:rPr>
        <w:t xml:space="preserve"> </w:t>
      </w:r>
      <w:r w:rsidRPr="003271A8">
        <w:rPr>
          <w:b/>
          <w:w w:val="99"/>
        </w:rPr>
        <w:t>differences, describe</w:t>
      </w:r>
      <w:r w:rsidRPr="003271A8">
        <w:rPr>
          <w:b/>
        </w:rPr>
        <w:t xml:space="preserve"> </w:t>
      </w:r>
      <w:r w:rsidRPr="003271A8">
        <w:rPr>
          <w:b/>
          <w:w w:val="99"/>
        </w:rPr>
        <w:t>the</w:t>
      </w:r>
      <w:r w:rsidRPr="003271A8">
        <w:rPr>
          <w:b/>
        </w:rPr>
        <w:t xml:space="preserve"> </w:t>
      </w:r>
      <w:r w:rsidRPr="003271A8">
        <w:rPr>
          <w:b/>
          <w:w w:val="99"/>
        </w:rPr>
        <w:t>architecture</w:t>
      </w:r>
      <w:r w:rsidRPr="003271A8">
        <w:rPr>
          <w:b/>
        </w:rPr>
        <w:t xml:space="preserve"> </w:t>
      </w:r>
      <w:r w:rsidRPr="003271A8">
        <w:rPr>
          <w:b/>
          <w:w w:val="99"/>
        </w:rPr>
        <w:t>used.</w:t>
      </w:r>
    </w:p>
    <w:p w:rsidR="007E0FCC" w:rsidRDefault="007E0FCC">
      <w:pPr>
        <w:spacing w:before="7" w:line="240" w:lineRule="exact"/>
        <w:rPr>
          <w:sz w:val="24"/>
          <w:szCs w:val="24"/>
        </w:rPr>
      </w:pPr>
    </w:p>
    <w:p w:rsidR="007E0FCC" w:rsidRDefault="000F36DE">
      <w:pPr>
        <w:spacing w:line="220" w:lineRule="exact"/>
        <w:ind w:right="84" w:firstLine="199"/>
        <w:jc w:val="both"/>
        <w:sectPr w:rsidR="007E0FCC">
          <w:type w:val="continuous"/>
          <w:pgSz w:w="12240" w:h="15840"/>
          <w:pgMar w:top="960" w:right="880" w:bottom="280" w:left="980" w:header="720" w:footer="720" w:gutter="0"/>
          <w:cols w:num="2" w:space="720" w:equalWidth="0">
            <w:col w:w="5002" w:space="358"/>
            <w:col w:w="5020"/>
          </w:cols>
        </w:sectPr>
      </w:pPr>
      <w:r>
        <w:rPr>
          <w:w w:val="99"/>
        </w:rPr>
        <w:t>Prediction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adiabatically</w:t>
      </w:r>
      <w:r>
        <w:t xml:space="preserve"> </w:t>
      </w:r>
      <w:r>
        <w:rPr>
          <w:w w:val="99"/>
        </w:rPr>
        <w:t>connected</w:t>
      </w:r>
      <w:r>
        <w:t xml:space="preserve"> </w:t>
      </w:r>
      <w:r>
        <w:rPr>
          <w:w w:val="99"/>
        </w:rPr>
        <w:t>phases:</w:t>
      </w:r>
      <w:r>
        <w:t xml:space="preserve"> </w:t>
      </w:r>
      <w:r>
        <w:rPr>
          <w:w w:val="99"/>
        </w:rPr>
        <w:t>The HDMZ</w:t>
      </w:r>
      <w:r>
        <w:t xml:space="preserve"> </w:t>
      </w:r>
      <w:r>
        <w:rPr>
          <w:w w:val="99"/>
        </w:rPr>
        <w:t>Hamiltonian</w:t>
      </w:r>
      <w:r>
        <w:t xml:space="preserve"> </w:t>
      </w:r>
      <w:r>
        <w:rPr>
          <w:w w:val="99"/>
        </w:rPr>
        <w:t>(1)</w:t>
      </w:r>
      <w:r>
        <w:t xml:space="preserve"> </w:t>
      </w:r>
      <w:r>
        <w:rPr>
          <w:w w:val="99"/>
        </w:rPr>
        <w:t>represents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simplest</w:t>
      </w:r>
      <w:r>
        <w:t xml:space="preserve"> </w:t>
      </w:r>
      <w:r>
        <w:rPr>
          <w:w w:val="99"/>
        </w:rPr>
        <w:t>case</w:t>
      </w:r>
      <w:r>
        <w:t xml:space="preserve"> </w:t>
      </w:r>
      <w:r>
        <w:rPr>
          <w:w w:val="99"/>
        </w:rPr>
        <w:t>of spin</w:t>
      </w:r>
      <w:r>
        <w:t xml:space="preserve"> </w:t>
      </w:r>
      <w:r>
        <w:rPr>
          <w:w w:val="99"/>
        </w:rPr>
        <w:t>interaction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supports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skyrmion</w:t>
      </w:r>
      <w:r>
        <w:t xml:space="preserve"> </w:t>
      </w:r>
      <w:r>
        <w:rPr>
          <w:w w:val="99"/>
        </w:rPr>
        <w:t>phase.</w:t>
      </w:r>
      <w:r>
        <w:t xml:space="preserve"> </w:t>
      </w:r>
      <w:r w:rsidRPr="000F36DE">
        <w:rPr>
          <w:noProof/>
          <w:w w:val="99"/>
        </w:rPr>
        <w:t>Various</w:t>
      </w:r>
      <w:r>
        <w:t xml:space="preserve"> </w:t>
      </w:r>
      <w:r>
        <w:rPr>
          <w:w w:val="99"/>
        </w:rPr>
        <w:t>modifications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added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it,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reflects the</w:t>
      </w:r>
      <w:r>
        <w:t xml:space="preserve"> </w:t>
      </w:r>
      <w:r>
        <w:rPr>
          <w:w w:val="99"/>
        </w:rPr>
        <w:t>disorder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actual</w:t>
      </w:r>
      <w:r>
        <w:t xml:space="preserve"> </w:t>
      </w:r>
      <w:r>
        <w:rPr>
          <w:w w:val="99"/>
        </w:rPr>
        <w:t>material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given</w:t>
      </w:r>
      <w:r>
        <w:t xml:space="preserve"> </w:t>
      </w:r>
      <w:r>
        <w:rPr>
          <w:w w:val="99"/>
        </w:rPr>
        <w:t>by</w:t>
      </w:r>
    </w:p>
    <w:p w:rsidR="007E0FCC" w:rsidRDefault="007E0FCC">
      <w:pPr>
        <w:spacing w:line="180" w:lineRule="exact"/>
        <w:rPr>
          <w:sz w:val="19"/>
          <w:szCs w:val="19"/>
        </w:rPr>
        <w:sectPr w:rsidR="007E0FCC">
          <w:type w:val="continuous"/>
          <w:pgSz w:w="12240" w:h="15840"/>
          <w:pgMar w:top="960" w:right="880" w:bottom="280" w:left="980" w:header="720" w:footer="720" w:gutter="0"/>
          <w:cols w:space="720"/>
        </w:sectPr>
      </w:pPr>
    </w:p>
    <w:p w:rsidR="007E0FCC" w:rsidRDefault="0051214F">
      <w:pPr>
        <w:spacing w:line="260" w:lineRule="exact"/>
        <w:jc w:val="right"/>
      </w:pPr>
      <w:r>
        <w:pict>
          <v:shape id="_x0000_s1041" type="#_x0000_t202" style="position:absolute;left:0;text-align:left;margin-left:477.6pt;margin-top:11.75pt;width:2.8pt;height:6.95pt;z-index:-251658752;mso-position-horizontal-relative:page" filled="f" stroked="f">
            <v:textbox inset="0,0,0,0">
              <w:txbxContent>
                <w:p w:rsidR="000F36DE" w:rsidRDefault="000F36DE">
                  <w:pPr>
                    <w:spacing w:line="120" w:lineRule="exact"/>
                    <w:ind w:right="-41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w w:val="99"/>
                      <w:sz w:val="14"/>
                      <w:szCs w:val="14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="000F36DE">
        <w:rPr>
          <w:w w:val="99"/>
          <w:position w:val="-7"/>
        </w:rPr>
        <w:t>H</w:t>
      </w:r>
      <w:r w:rsidR="000F36DE">
        <w:rPr>
          <w:w w:val="99"/>
          <w:position w:val="-10"/>
          <w:sz w:val="14"/>
          <w:szCs w:val="14"/>
        </w:rPr>
        <w:t>K</w:t>
      </w:r>
      <w:r w:rsidR="000F36DE">
        <w:rPr>
          <w:position w:val="-10"/>
          <w:sz w:val="14"/>
          <w:szCs w:val="14"/>
        </w:rPr>
        <w:t xml:space="preserve"> </w:t>
      </w:r>
      <w:r w:rsidR="000F36DE">
        <w:rPr>
          <w:w w:val="99"/>
          <w:position w:val="-7"/>
        </w:rPr>
        <w:t>=</w:t>
      </w:r>
      <w:r w:rsidR="000F36DE">
        <w:rPr>
          <w:position w:val="-7"/>
        </w:rPr>
        <w:t xml:space="preserve"> </w:t>
      </w:r>
      <w:r w:rsidR="000F36DE">
        <w:rPr>
          <w:w w:val="99"/>
          <w:position w:val="-7"/>
        </w:rPr>
        <w:t>−K</w:t>
      </w:r>
      <w:r w:rsidR="000F36DE">
        <w:rPr>
          <w:position w:val="-7"/>
        </w:rPr>
        <w:t xml:space="preserve"> </w:t>
      </w:r>
      <w:r w:rsidR="000F36DE">
        <w:rPr>
          <w:w w:val="99"/>
          <w:position w:val="12"/>
        </w:rPr>
        <w:t>X</w:t>
      </w:r>
    </w:p>
    <w:p w:rsidR="007E0FCC" w:rsidRDefault="000F36DE">
      <w:pPr>
        <w:spacing w:before="80" w:line="180" w:lineRule="exact"/>
        <w:sectPr w:rsidR="007E0FCC">
          <w:type w:val="continuous"/>
          <w:pgSz w:w="12240" w:h="15840"/>
          <w:pgMar w:top="960" w:right="880" w:bottom="280" w:left="980" w:header="720" w:footer="720" w:gutter="0"/>
          <w:cols w:num="2" w:space="720" w:equalWidth="0">
            <w:col w:w="8171" w:space="202"/>
            <w:col w:w="2007"/>
          </w:cols>
        </w:sectPr>
      </w:pPr>
      <w:r>
        <w:br w:type="column"/>
      </w:r>
      <w:r>
        <w:rPr>
          <w:w w:val="99"/>
          <w:position w:val="-6"/>
        </w:rPr>
        <w:t>(S</w:t>
      </w:r>
      <w:r>
        <w:rPr>
          <w:w w:val="99"/>
          <w:position w:val="2"/>
          <w:sz w:val="14"/>
          <w:szCs w:val="14"/>
        </w:rPr>
        <w:t>z</w:t>
      </w:r>
      <w:r>
        <w:rPr>
          <w:w w:val="99"/>
          <w:position w:val="-6"/>
        </w:rPr>
        <w:t>)</w:t>
      </w:r>
      <w:r>
        <w:rPr>
          <w:w w:val="99"/>
          <w:position w:val="2"/>
          <w:sz w:val="14"/>
          <w:szCs w:val="14"/>
        </w:rPr>
        <w:t>2</w:t>
      </w:r>
      <w:r>
        <w:rPr>
          <w:w w:val="99"/>
          <w:position w:val="-6"/>
        </w:rPr>
        <w:t>.</w:t>
      </w:r>
      <w:r>
        <w:rPr>
          <w:position w:val="-6"/>
        </w:rPr>
        <w:t xml:space="preserve">   </w:t>
      </w:r>
      <w:r>
        <w:rPr>
          <w:w w:val="99"/>
          <w:position w:val="-6"/>
        </w:rPr>
        <w:t>(3)</w:t>
      </w:r>
    </w:p>
    <w:p w:rsidR="007E0FCC" w:rsidRDefault="0051214F">
      <w:pPr>
        <w:spacing w:line="260" w:lineRule="exact"/>
        <w:ind w:left="1108" w:right="-62"/>
      </w:pPr>
      <w:r>
        <w:pict>
          <v:shape id="_x0000_s1040" type="#_x0000_t202" style="position:absolute;left:0;text-align:left;margin-left:176.35pt;margin-top:8.75pt;width:2.8pt;height:6.95pt;z-index:-251657728;mso-position-horizontal-relative:page" filled="f" stroked="f">
            <v:textbox inset="0,0,0,0">
              <w:txbxContent>
                <w:p w:rsidR="000F36DE" w:rsidRDefault="000F36DE">
                  <w:pPr>
                    <w:spacing w:line="120" w:lineRule="exact"/>
                    <w:ind w:right="-41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w w:val="99"/>
                      <w:sz w:val="14"/>
                      <w:szCs w:val="14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="000F36DE">
        <w:rPr>
          <w:w w:val="99"/>
          <w:position w:val="-1"/>
        </w:rPr>
        <w:t>m</w:t>
      </w:r>
      <w:r w:rsidR="000F36DE">
        <w:rPr>
          <w:position w:val="-1"/>
        </w:rPr>
        <w:t xml:space="preserve"> </w:t>
      </w:r>
      <w:r w:rsidR="000F36DE">
        <w:rPr>
          <w:w w:val="99"/>
          <w:position w:val="-1"/>
        </w:rPr>
        <w:t>=</w:t>
      </w:r>
      <w:r w:rsidR="000F36DE">
        <w:rPr>
          <w:position w:val="-1"/>
        </w:rPr>
        <w:t xml:space="preserve"> </w:t>
      </w:r>
      <w:r w:rsidR="000F36DE">
        <w:rPr>
          <w:w w:val="99"/>
          <w:position w:val="-1"/>
        </w:rPr>
        <w:t>(1/N)</w:t>
      </w:r>
      <w:r w:rsidR="000F36DE">
        <w:rPr>
          <w:position w:val="-1"/>
        </w:rPr>
        <w:t xml:space="preserve"> </w:t>
      </w:r>
      <w:r w:rsidR="000F36DE">
        <w:rPr>
          <w:w w:val="99"/>
          <w:position w:val="18"/>
        </w:rPr>
        <w:t>X</w:t>
      </w:r>
      <w:r w:rsidR="000F36DE">
        <w:rPr>
          <w:position w:val="18"/>
        </w:rPr>
        <w:t xml:space="preserve"> </w:t>
      </w:r>
      <w:r w:rsidR="000F36DE">
        <w:rPr>
          <w:w w:val="99"/>
          <w:position w:val="-1"/>
        </w:rPr>
        <w:t>n</w:t>
      </w:r>
      <w:r w:rsidR="000F36DE">
        <w:rPr>
          <w:w w:val="99"/>
          <w:position w:val="7"/>
          <w:sz w:val="14"/>
          <w:szCs w:val="14"/>
        </w:rPr>
        <w:t>z</w:t>
      </w:r>
      <w:r w:rsidR="000F36DE">
        <w:rPr>
          <w:w w:val="99"/>
          <w:position w:val="-1"/>
        </w:rPr>
        <w:t>,</w:t>
      </w:r>
    </w:p>
    <w:p w:rsidR="007E0FCC" w:rsidRDefault="000F36DE">
      <w:pPr>
        <w:spacing w:before="9" w:line="120" w:lineRule="exact"/>
        <w:rPr>
          <w:sz w:val="12"/>
          <w:szCs w:val="12"/>
        </w:rPr>
      </w:pPr>
      <w:r>
        <w:br w:type="column"/>
      </w:r>
    </w:p>
    <w:p w:rsidR="007E0FCC" w:rsidRDefault="000F36DE">
      <w:pPr>
        <w:rPr>
          <w:sz w:val="14"/>
          <w:szCs w:val="14"/>
        </w:rPr>
        <w:sectPr w:rsidR="007E0FCC">
          <w:type w:val="continuous"/>
          <w:pgSz w:w="12240" w:h="15840"/>
          <w:pgMar w:top="960" w:right="880" w:bottom="280" w:left="980" w:header="720" w:footer="720" w:gutter="0"/>
          <w:cols w:num="2" w:space="720" w:equalWidth="0">
            <w:col w:w="2695" w:space="4986"/>
            <w:col w:w="2699"/>
          </w:cols>
        </w:sectPr>
      </w:pPr>
      <w:proofErr w:type="spellStart"/>
      <w:r>
        <w:rPr>
          <w:w w:val="99"/>
          <w:sz w:val="14"/>
          <w:szCs w:val="14"/>
        </w:rPr>
        <w:t>i∈random</w:t>
      </w:r>
      <w:proofErr w:type="spellEnd"/>
    </w:p>
    <w:p w:rsidR="007E0FCC" w:rsidRDefault="000F36DE">
      <w:pPr>
        <w:spacing w:before="45"/>
        <w:ind w:left="2192" w:right="2692"/>
        <w:jc w:val="center"/>
        <w:rPr>
          <w:sz w:val="14"/>
          <w:szCs w:val="14"/>
        </w:rPr>
      </w:pPr>
      <w:proofErr w:type="spellStart"/>
      <w:r>
        <w:rPr>
          <w:w w:val="99"/>
          <w:sz w:val="14"/>
          <w:szCs w:val="14"/>
        </w:rPr>
        <w:t>i</w:t>
      </w:r>
      <w:proofErr w:type="spellEnd"/>
    </w:p>
    <w:p w:rsidR="007E0FCC" w:rsidRDefault="000F36DE">
      <w:pPr>
        <w:spacing w:line="320" w:lineRule="exact"/>
        <w:ind w:left="1158" w:right="-71"/>
      </w:pPr>
      <w:r>
        <w:rPr>
          <w:w w:val="99"/>
          <w:position w:val="-1"/>
        </w:rPr>
        <w:t>χ</w:t>
      </w:r>
      <w:r>
        <w:rPr>
          <w:position w:val="-1"/>
        </w:rPr>
        <w:t xml:space="preserve"> </w:t>
      </w:r>
      <w:r>
        <w:rPr>
          <w:w w:val="99"/>
          <w:position w:val="-1"/>
        </w:rPr>
        <w:t>=</w:t>
      </w:r>
      <w:r>
        <w:rPr>
          <w:position w:val="-1"/>
        </w:rPr>
        <w:t xml:space="preserve"> </w:t>
      </w:r>
      <w:r>
        <w:rPr>
          <w:w w:val="99"/>
          <w:position w:val="-1"/>
        </w:rPr>
        <w:t>(1/N)</w:t>
      </w:r>
      <w:r>
        <w:rPr>
          <w:position w:val="-1"/>
        </w:rPr>
        <w:t xml:space="preserve"> </w:t>
      </w:r>
      <w:proofErr w:type="gramStart"/>
      <w:r>
        <w:rPr>
          <w:w w:val="99"/>
          <w:position w:val="18"/>
        </w:rPr>
        <w:t>X</w:t>
      </w:r>
      <w:r>
        <w:rPr>
          <w:w w:val="99"/>
          <w:position w:val="-1"/>
        </w:rPr>
        <w:t>(</w:t>
      </w:r>
      <w:proofErr w:type="gramEnd"/>
      <w:r>
        <w:rPr>
          <w:w w:val="99"/>
          <w:position w:val="-1"/>
        </w:rPr>
        <w:t>n</w:t>
      </w:r>
      <w:proofErr w:type="spellStart"/>
      <w:r>
        <w:rPr>
          <w:w w:val="99"/>
          <w:position w:val="-4"/>
          <w:sz w:val="14"/>
          <w:szCs w:val="14"/>
        </w:rPr>
        <w:t>i</w:t>
      </w:r>
      <w:proofErr w:type="spellEnd"/>
      <w:r>
        <w:rPr>
          <w:position w:val="-4"/>
          <w:sz w:val="14"/>
          <w:szCs w:val="14"/>
        </w:rPr>
        <w:t xml:space="preserve"> </w:t>
      </w:r>
      <w:r>
        <w:rPr>
          <w:w w:val="99"/>
          <w:position w:val="-1"/>
        </w:rPr>
        <w:t>·</w:t>
      </w:r>
      <w:r>
        <w:rPr>
          <w:position w:val="-1"/>
        </w:rPr>
        <w:t xml:space="preserve"> </w:t>
      </w:r>
      <w:r>
        <w:rPr>
          <w:w w:val="99"/>
          <w:position w:val="-1"/>
        </w:rPr>
        <w:t>n</w:t>
      </w:r>
      <w:proofErr w:type="spellStart"/>
      <w:r>
        <w:rPr>
          <w:w w:val="99"/>
          <w:position w:val="-4"/>
          <w:sz w:val="14"/>
          <w:szCs w:val="14"/>
        </w:rPr>
        <w:t>i+x</w:t>
      </w:r>
      <w:proofErr w:type="spellEnd"/>
      <w:r>
        <w:rPr>
          <w:w w:val="99"/>
          <w:position w:val="-4"/>
          <w:sz w:val="14"/>
          <w:szCs w:val="14"/>
        </w:rPr>
        <w:t>ˆ</w:t>
      </w:r>
      <w:r>
        <w:rPr>
          <w:position w:val="-4"/>
          <w:sz w:val="14"/>
          <w:szCs w:val="14"/>
        </w:rPr>
        <w:t xml:space="preserve"> </w:t>
      </w:r>
      <w:r>
        <w:rPr>
          <w:w w:val="99"/>
          <w:position w:val="-1"/>
        </w:rPr>
        <w:t>×</w:t>
      </w:r>
      <w:r>
        <w:rPr>
          <w:position w:val="-1"/>
        </w:rPr>
        <w:t xml:space="preserve"> </w:t>
      </w:r>
      <w:r>
        <w:rPr>
          <w:w w:val="99"/>
          <w:position w:val="-1"/>
        </w:rPr>
        <w:t>n</w:t>
      </w:r>
      <w:proofErr w:type="spellStart"/>
      <w:r>
        <w:rPr>
          <w:w w:val="99"/>
          <w:position w:val="-4"/>
          <w:sz w:val="14"/>
          <w:szCs w:val="14"/>
        </w:rPr>
        <w:t>i+y</w:t>
      </w:r>
      <w:proofErr w:type="spellEnd"/>
      <w:r>
        <w:rPr>
          <w:w w:val="99"/>
          <w:position w:val="-4"/>
          <w:sz w:val="14"/>
          <w:szCs w:val="14"/>
        </w:rPr>
        <w:t>ˆ</w:t>
      </w:r>
      <w:r>
        <w:rPr>
          <w:w w:val="99"/>
          <w:position w:val="-1"/>
        </w:rPr>
        <w:t>).</w:t>
      </w:r>
      <w:r>
        <w:rPr>
          <w:position w:val="-1"/>
        </w:rPr>
        <w:t xml:space="preserve">  </w:t>
      </w:r>
      <w:r>
        <w:rPr>
          <w:w w:val="99"/>
          <w:position w:val="-1"/>
        </w:rPr>
        <w:t>(2)</w:t>
      </w:r>
    </w:p>
    <w:p w:rsidR="007E0FCC" w:rsidRDefault="000F36DE">
      <w:pPr>
        <w:spacing w:before="44"/>
        <w:ind w:left="2192" w:right="2692"/>
        <w:jc w:val="center"/>
        <w:rPr>
          <w:sz w:val="14"/>
          <w:szCs w:val="14"/>
        </w:rPr>
      </w:pPr>
      <w:proofErr w:type="spellStart"/>
      <w:r>
        <w:rPr>
          <w:w w:val="99"/>
          <w:sz w:val="14"/>
          <w:szCs w:val="14"/>
        </w:rPr>
        <w:t>i</w:t>
      </w:r>
      <w:proofErr w:type="spellEnd"/>
    </w:p>
    <w:p w:rsidR="007E0FCC" w:rsidRDefault="000F36DE">
      <w:pPr>
        <w:spacing w:before="7" w:line="240" w:lineRule="exact"/>
        <w:rPr>
          <w:sz w:val="24"/>
          <w:szCs w:val="24"/>
        </w:rPr>
      </w:pPr>
      <w:r>
        <w:br w:type="column"/>
      </w:r>
    </w:p>
    <w:p w:rsidR="007E0FCC" w:rsidRDefault="000F36DE">
      <w:pPr>
        <w:spacing w:line="220" w:lineRule="exact"/>
        <w:ind w:right="84"/>
        <w:sectPr w:rsidR="007E0FCC">
          <w:type w:val="continuous"/>
          <w:pgSz w:w="12240" w:h="15840"/>
          <w:pgMar w:top="960" w:right="880" w:bottom="280" w:left="980" w:header="720" w:footer="720" w:gutter="0"/>
          <w:cols w:num="2" w:space="720" w:equalWidth="0">
            <w:col w:w="5002" w:space="359"/>
            <w:col w:w="5019"/>
          </w:cols>
        </w:sectPr>
      </w:pPr>
      <w:r>
        <w:rPr>
          <w:w w:val="99"/>
        </w:rPr>
        <w:t>The</w:t>
      </w:r>
      <w:r>
        <w:t xml:space="preserve"> </w:t>
      </w:r>
      <w:r>
        <w:rPr>
          <w:w w:val="99"/>
        </w:rPr>
        <w:t>magnetic</w:t>
      </w:r>
      <w:r>
        <w:t xml:space="preserve"> </w:t>
      </w:r>
      <w:r>
        <w:rPr>
          <w:w w:val="99"/>
        </w:rPr>
        <w:t>anisotropy</w:t>
      </w:r>
      <w:r>
        <w:t xml:space="preserve"> </w:t>
      </w:r>
      <w:r>
        <w:rPr>
          <w:w w:val="99"/>
        </w:rPr>
        <w:t>term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strength</w:t>
      </w:r>
      <w:r>
        <w:t xml:space="preserve"> </w:t>
      </w:r>
      <w:r>
        <w:rPr>
          <w:w w:val="99"/>
        </w:rPr>
        <w:t>K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added 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random</w:t>
      </w:r>
      <w:r>
        <w:t xml:space="preserve"> </w:t>
      </w:r>
      <w:r>
        <w:rPr>
          <w:w w:val="99"/>
        </w:rPr>
        <w:t>sites</w:t>
      </w:r>
      <w:r>
        <w:t xml:space="preserve"> </w:t>
      </w:r>
      <w:r>
        <w:rPr>
          <w:w w:val="99"/>
        </w:rPr>
        <w:t>occupying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fraction</w:t>
      </w:r>
      <w:r>
        <w:t xml:space="preserve"> </w:t>
      </w:r>
      <w:r>
        <w:rPr>
          <w:w w:val="99"/>
        </w:rPr>
        <w:t>p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whole</w:t>
      </w:r>
    </w:p>
    <w:p w:rsidR="007E0FCC" w:rsidRDefault="007E0FCC">
      <w:pPr>
        <w:spacing w:before="19" w:line="240" w:lineRule="exact"/>
        <w:rPr>
          <w:sz w:val="24"/>
          <w:szCs w:val="24"/>
        </w:rPr>
        <w:sectPr w:rsidR="007E0FCC">
          <w:pgSz w:w="12240" w:h="15840"/>
          <w:pgMar w:top="760" w:right="880" w:bottom="280" w:left="980" w:header="572" w:footer="0" w:gutter="0"/>
          <w:cols w:space="720"/>
        </w:sectPr>
      </w:pPr>
    </w:p>
    <w:p w:rsidR="007E0FCC" w:rsidRDefault="000F36DE">
      <w:pPr>
        <w:tabs>
          <w:tab w:val="left" w:pos="900"/>
        </w:tabs>
        <w:spacing w:before="25" w:line="220" w:lineRule="exact"/>
        <w:ind w:left="100" w:right="-37"/>
        <w:jc w:val="both"/>
      </w:pPr>
      <w:r>
        <w:rPr>
          <w:w w:val="99"/>
        </w:rPr>
        <w:t>lattice.</w:t>
      </w:r>
      <w:r>
        <w:tab/>
      </w:r>
      <w:r>
        <w:rPr>
          <w:w w:val="99"/>
        </w:rPr>
        <w:t>The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H (K,</w:t>
      </w:r>
      <w:r>
        <w:t xml:space="preserve"> </w:t>
      </w:r>
      <w:r>
        <w:rPr>
          <w:w w:val="99"/>
        </w:rPr>
        <w:t>p)</w:t>
      </w:r>
      <w:r>
        <w:t xml:space="preserve"> </w:t>
      </w:r>
      <w:r>
        <w:rPr>
          <w:w w:val="99"/>
        </w:rPr>
        <w:t>=</w:t>
      </w:r>
      <w:r>
        <w:t xml:space="preserve"> </w:t>
      </w:r>
      <w:r>
        <w:rPr>
          <w:w w:val="99"/>
        </w:rPr>
        <w:t>H</w:t>
      </w:r>
      <w:r>
        <w:rPr>
          <w:w w:val="99"/>
          <w:position w:val="-3"/>
          <w:sz w:val="14"/>
          <w:szCs w:val="14"/>
        </w:rPr>
        <w:t>HDMZ</w:t>
      </w:r>
      <w:r>
        <w:rPr>
          <w:position w:val="-3"/>
          <w:sz w:val="14"/>
          <w:szCs w:val="14"/>
        </w:rPr>
        <w:t xml:space="preserve"> </w:t>
      </w:r>
      <w:r>
        <w:rPr>
          <w:w w:val="99"/>
        </w:rPr>
        <w:t>+</w:t>
      </w:r>
      <w:r>
        <w:t xml:space="preserve"> </w:t>
      </w:r>
      <w:r>
        <w:rPr>
          <w:w w:val="99"/>
        </w:rPr>
        <w:t>H</w:t>
      </w:r>
      <w:r>
        <w:rPr>
          <w:w w:val="99"/>
          <w:position w:val="-3"/>
          <w:sz w:val="14"/>
          <w:szCs w:val="14"/>
        </w:rPr>
        <w:t>K</w:t>
      </w:r>
      <w:r>
        <w:rPr>
          <w:position w:val="-3"/>
          <w:sz w:val="14"/>
          <w:szCs w:val="14"/>
        </w:rPr>
        <w:t xml:space="preserve"> </w:t>
      </w:r>
      <w:r>
        <w:rPr>
          <w:w w:val="99"/>
        </w:rPr>
        <w:t>represents</w:t>
      </w:r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adiabatically</w:t>
      </w:r>
      <w:r>
        <w:t xml:space="preserve"> </w:t>
      </w:r>
      <w:r>
        <w:rPr>
          <w:w w:val="99"/>
        </w:rPr>
        <w:t>connected</w:t>
      </w:r>
      <w:r>
        <w:t xml:space="preserve"> </w:t>
      </w:r>
      <w:r>
        <w:rPr>
          <w:w w:val="99"/>
        </w:rPr>
        <w:t>family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Hamiltonians if</w:t>
      </w:r>
      <w:r>
        <w:t xml:space="preserve"> </w:t>
      </w:r>
      <w:r>
        <w:rPr>
          <w:w w:val="99"/>
        </w:rPr>
        <w:t>K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sufficiently</w:t>
      </w:r>
      <w:r>
        <w:t xml:space="preserve"> </w:t>
      </w:r>
      <w:r>
        <w:rPr>
          <w:w w:val="99"/>
        </w:rPr>
        <w:t>small</w:t>
      </w:r>
      <w:r>
        <w:t xml:space="preserve"> </w:t>
      </w:r>
      <w:r>
        <w:rPr>
          <w:w w:val="99"/>
        </w:rPr>
        <w:t>compared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other</w:t>
      </w:r>
      <w:r>
        <w:t xml:space="preserve"> </w:t>
      </w:r>
      <w:r>
        <w:rPr>
          <w:w w:val="99"/>
        </w:rPr>
        <w:t>energy</w:t>
      </w:r>
      <w:r>
        <w:t xml:space="preserve"> </w:t>
      </w:r>
      <w:r>
        <w:rPr>
          <w:w w:val="99"/>
        </w:rPr>
        <w:t>scales.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interesting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ask</w:t>
      </w:r>
      <w:r>
        <w:t xml:space="preserve"> </w:t>
      </w:r>
      <w:r>
        <w:rPr>
          <w:w w:val="99"/>
        </w:rPr>
        <w:t>whether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ML</w:t>
      </w:r>
      <w:r>
        <w:t xml:space="preserve"> </w:t>
      </w:r>
      <w:r>
        <w:rPr>
          <w:w w:val="99"/>
        </w:rPr>
        <w:t>algorithm,</w:t>
      </w:r>
      <w:r>
        <w:t xml:space="preserve"> </w:t>
      </w:r>
      <w:r>
        <w:rPr>
          <w:w w:val="99"/>
        </w:rPr>
        <w:t>trained</w:t>
      </w:r>
      <w:r>
        <w:t xml:space="preserve"> </w:t>
      </w:r>
      <w:r>
        <w:rPr>
          <w:w w:val="99"/>
        </w:rPr>
        <w:t>solely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configurations</w:t>
      </w:r>
      <w:r>
        <w:t xml:space="preserve"> </w:t>
      </w:r>
      <w:r>
        <w:rPr>
          <w:w w:val="99"/>
        </w:rPr>
        <w:t>drawn</w:t>
      </w:r>
      <w:r>
        <w:t xml:space="preserve"> </w:t>
      </w:r>
      <w:r>
        <w:rPr>
          <w:w w:val="99"/>
        </w:rPr>
        <w:t>from H (0,</w:t>
      </w:r>
      <w:r>
        <w:t xml:space="preserve"> </w:t>
      </w:r>
      <w:r>
        <w:rPr>
          <w:w w:val="99"/>
        </w:rPr>
        <w:t>0)</w:t>
      </w:r>
      <w:r>
        <w:t xml:space="preserve"> </w:t>
      </w:r>
      <w:r>
        <w:rPr>
          <w:w w:val="99"/>
        </w:rPr>
        <w:t>=</w:t>
      </w:r>
      <w:r>
        <w:t xml:space="preserve"> </w:t>
      </w:r>
      <w:r>
        <w:rPr>
          <w:w w:val="99"/>
        </w:rPr>
        <w:t>H</w:t>
      </w:r>
      <w:r>
        <w:rPr>
          <w:w w:val="99"/>
          <w:position w:val="-3"/>
          <w:sz w:val="14"/>
          <w:szCs w:val="14"/>
        </w:rPr>
        <w:t>HDMZ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have</w:t>
      </w:r>
      <w:r>
        <w:t xml:space="preserve"> </w:t>
      </w:r>
      <w:r>
        <w:rPr>
          <w:w w:val="99"/>
        </w:rPr>
        <w:t>predictive</w:t>
      </w:r>
      <w:r>
        <w:t xml:space="preserve"> </w:t>
      </w:r>
      <w:r>
        <w:rPr>
          <w:w w:val="99"/>
        </w:rPr>
        <w:t>power</w:t>
      </w:r>
      <w:r>
        <w:t xml:space="preserve"> </w:t>
      </w:r>
      <w:r>
        <w:rPr>
          <w:w w:val="99"/>
        </w:rPr>
        <w:t>over</w:t>
      </w:r>
      <w:r>
        <w:t xml:space="preserve"> </w:t>
      </w:r>
      <w:r>
        <w:rPr>
          <w:w w:val="99"/>
        </w:rPr>
        <w:t>those generated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arbitrary</w:t>
      </w:r>
      <w:r>
        <w:t xml:space="preserve"> </w:t>
      </w:r>
      <w:r>
        <w:rPr>
          <w:w w:val="99"/>
        </w:rPr>
        <w:t>H (K,</w:t>
      </w:r>
      <w:r>
        <w:t xml:space="preserve"> </w:t>
      </w:r>
      <w:r>
        <w:rPr>
          <w:w w:val="99"/>
        </w:rPr>
        <w:t>p).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 xml:space="preserve">pragmatic </w:t>
      </w:r>
      <w:r w:rsidRPr="000F36DE">
        <w:rPr>
          <w:noProof/>
          <w:w w:val="99"/>
        </w:rPr>
        <w:t>question</w:t>
      </w:r>
      <w:r>
        <w:t xml:space="preserve"> </w:t>
      </w:r>
      <w:r>
        <w:rPr>
          <w:w w:val="99"/>
        </w:rPr>
        <w:t>when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comes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addressing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machine’s</w:t>
      </w:r>
      <w:r>
        <w:t xml:space="preserve"> </w:t>
      </w:r>
      <w:r>
        <w:rPr>
          <w:w w:val="99"/>
        </w:rPr>
        <w:t>predictive</w:t>
      </w:r>
      <w:r>
        <w:t xml:space="preserve"> </w:t>
      </w:r>
      <w:r>
        <w:rPr>
          <w:w w:val="99"/>
        </w:rPr>
        <w:t>power</w:t>
      </w:r>
      <w:r>
        <w:t xml:space="preserve"> </w:t>
      </w:r>
      <w:r>
        <w:rPr>
          <w:w w:val="99"/>
        </w:rPr>
        <w:t>over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experimental</w:t>
      </w:r>
      <w:r>
        <w:t xml:space="preserve"> </w:t>
      </w:r>
      <w:r>
        <w:rPr>
          <w:w w:val="99"/>
        </w:rPr>
        <w:t>data.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real</w:t>
      </w:r>
      <w:r>
        <w:t xml:space="preserve"> </w:t>
      </w:r>
      <w:r>
        <w:rPr>
          <w:w w:val="99"/>
        </w:rPr>
        <w:t>materials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never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simple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HDMZ</w:t>
      </w:r>
      <w:r>
        <w:t xml:space="preserve"> </w:t>
      </w:r>
      <w:r>
        <w:rPr>
          <w:w w:val="99"/>
        </w:rPr>
        <w:t>Hamiltonian, and</w:t>
      </w:r>
      <w:r>
        <w:t xml:space="preserve"> </w:t>
      </w:r>
      <w:r>
        <w:rPr>
          <w:w w:val="99"/>
        </w:rPr>
        <w:t>there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always</w:t>
      </w:r>
      <w:r>
        <w:t xml:space="preserve"> </w:t>
      </w:r>
      <w:r>
        <w:rPr>
          <w:w w:val="99"/>
        </w:rPr>
        <w:t>some</w:t>
      </w:r>
      <w:r>
        <w:t xml:space="preserve"> </w:t>
      </w:r>
      <w:r>
        <w:rPr>
          <w:w w:val="99"/>
        </w:rPr>
        <w:t>degree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disorder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does not</w:t>
      </w:r>
      <w:r>
        <w:t xml:space="preserve"> </w:t>
      </w:r>
      <w:r>
        <w:rPr>
          <w:w w:val="99"/>
        </w:rPr>
        <w:t>know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priori.</w:t>
      </w:r>
      <w:r>
        <w:t xml:space="preserve"> </w:t>
      </w:r>
      <w:r>
        <w:rPr>
          <w:w w:val="99"/>
        </w:rPr>
        <w:t>If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Hamiltonian</w:t>
      </w:r>
      <w:r>
        <w:t xml:space="preserve"> </w:t>
      </w:r>
      <w:r>
        <w:rPr>
          <w:w w:val="99"/>
        </w:rPr>
        <w:t>used</w:t>
      </w:r>
      <w:r>
        <w:t xml:space="preserve"> </w:t>
      </w:r>
      <w:r>
        <w:rPr>
          <w:w w:val="99"/>
        </w:rPr>
        <w:t>for training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somehow</w:t>
      </w:r>
      <w:r>
        <w:t xml:space="preserve"> </w:t>
      </w:r>
      <w:r>
        <w:rPr>
          <w:w w:val="99"/>
        </w:rPr>
        <w:t>adiabatically</w:t>
      </w:r>
      <w:r>
        <w:t xml:space="preserve"> </w:t>
      </w:r>
      <w:r>
        <w:rPr>
          <w:w w:val="99"/>
        </w:rPr>
        <w:t>connected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real Hamiltonian</w:t>
      </w:r>
      <w:r>
        <w:t xml:space="preserve"> </w:t>
      </w:r>
      <w:r>
        <w:rPr>
          <w:w w:val="99"/>
        </w:rPr>
        <w:t>governing</w:t>
      </w:r>
      <w:r>
        <w:t xml:space="preserve"> </w:t>
      </w:r>
      <w:r>
        <w:rPr>
          <w:w w:val="99"/>
        </w:rPr>
        <w:t>physical</w:t>
      </w:r>
      <w:r>
        <w:t xml:space="preserve"> </w:t>
      </w:r>
      <w:r>
        <w:rPr>
          <w:w w:val="99"/>
        </w:rPr>
        <w:t>systems,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expects</w:t>
      </w:r>
      <w:r>
        <w:t xml:space="preserve"> </w:t>
      </w:r>
      <w:r>
        <w:rPr>
          <w:w w:val="99"/>
        </w:rPr>
        <w:t>the predictive</w:t>
      </w:r>
      <w:r>
        <w:t xml:space="preserve"> </w:t>
      </w:r>
      <w:r>
        <w:rPr>
          <w:w w:val="99"/>
        </w:rPr>
        <w:t>power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ML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hold</w:t>
      </w:r>
      <w:r>
        <w:t xml:space="preserve"> </w:t>
      </w:r>
      <w:r>
        <w:rPr>
          <w:w w:val="99"/>
        </w:rPr>
        <w:t>sway</w:t>
      </w:r>
      <w:r>
        <w:t xml:space="preserve"> </w:t>
      </w:r>
      <w:r>
        <w:rPr>
          <w:w w:val="99"/>
        </w:rPr>
        <w:t>over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real-life data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well.</w:t>
      </w:r>
    </w:p>
    <w:p w:rsidR="007E0FCC" w:rsidRDefault="007E0FCC">
      <w:pPr>
        <w:spacing w:before="3" w:line="180" w:lineRule="exact"/>
        <w:rPr>
          <w:sz w:val="18"/>
          <w:szCs w:val="18"/>
        </w:rPr>
      </w:pPr>
    </w:p>
    <w:p w:rsidR="007E0FCC" w:rsidRDefault="007E0FCC">
      <w:pPr>
        <w:spacing w:line="200" w:lineRule="exact"/>
      </w:pPr>
    </w:p>
    <w:p w:rsidR="007E0FCC" w:rsidRDefault="000F36DE">
      <w:pPr>
        <w:spacing w:line="220" w:lineRule="exact"/>
        <w:ind w:left="100" w:right="-37" w:firstLine="199"/>
        <w:jc w:val="both"/>
      </w:pPr>
      <w:r>
        <w:rPr>
          <w:w w:val="99"/>
        </w:rPr>
        <w:t>Many</w:t>
      </w:r>
      <w:r>
        <w:t xml:space="preserve"> </w:t>
      </w:r>
      <w:r>
        <w:rPr>
          <w:w w:val="99"/>
        </w:rPr>
        <w:t>configurations</w:t>
      </w:r>
      <w:r>
        <w:t xml:space="preserve"> </w:t>
      </w:r>
      <w:r>
        <w:rPr>
          <w:w w:val="99"/>
        </w:rPr>
        <w:t>at</w:t>
      </w:r>
      <w:r>
        <w:t xml:space="preserve"> </w:t>
      </w:r>
      <w:r>
        <w:rPr>
          <w:w w:val="99"/>
        </w:rPr>
        <w:t>K</w:t>
      </w:r>
      <w:r>
        <w:t xml:space="preserve"> </w:t>
      </w:r>
      <w:r>
        <w:rPr>
          <w:w w:val="99"/>
        </w:rPr>
        <w:t>=</w:t>
      </w:r>
      <w:r>
        <w:t xml:space="preserve"> </w:t>
      </w:r>
      <w:r>
        <w:rPr>
          <w:w w:val="99"/>
        </w:rPr>
        <w:t>0.5</w:t>
      </w:r>
      <w:r>
        <w:t xml:space="preserve"> </w:t>
      </w:r>
      <w:r>
        <w:rPr>
          <w:w w:val="99"/>
        </w:rPr>
        <w:t>and p</w:t>
      </w:r>
      <w:r>
        <w:t xml:space="preserve"> </w:t>
      </w:r>
      <w:r>
        <w:rPr>
          <w:w w:val="99"/>
        </w:rPr>
        <w:t>=</w:t>
      </w:r>
      <w:r>
        <w:t xml:space="preserve"> </w:t>
      </w:r>
      <w:r>
        <w:rPr>
          <w:w w:val="99"/>
        </w:rPr>
        <w:t>0.5</w:t>
      </w:r>
      <w:r>
        <w:t xml:space="preserve"> </w:t>
      </w:r>
      <w:r>
        <w:rPr>
          <w:w w:val="99"/>
        </w:rPr>
        <w:t>were</w:t>
      </w:r>
      <w:r>
        <w:t xml:space="preserve"> </w:t>
      </w:r>
      <w:r>
        <w:rPr>
          <w:w w:val="99"/>
        </w:rPr>
        <w:t>generated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MC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tested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ML</w:t>
      </w:r>
      <w:r>
        <w:t xml:space="preserve"> </w:t>
      </w:r>
      <w:r>
        <w:rPr>
          <w:w w:val="99"/>
        </w:rPr>
        <w:t>algorithm,</w:t>
      </w:r>
      <w: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was</w:t>
      </w:r>
      <w:r>
        <w:t xml:space="preserve"> </w:t>
      </w:r>
      <w:r>
        <w:rPr>
          <w:w w:val="99"/>
        </w:rPr>
        <w:t>trained</w:t>
      </w:r>
      <w:r>
        <w:t xml:space="preserve"> </w:t>
      </w:r>
      <w:r>
        <w:rPr>
          <w:w w:val="99"/>
        </w:rPr>
        <w:t>solely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pristine</w:t>
      </w:r>
      <w:r>
        <w:t xml:space="preserve"> </w:t>
      </w:r>
      <w:r>
        <w:rPr>
          <w:w w:val="99"/>
        </w:rPr>
        <w:t>Hamiltonian</w:t>
      </w:r>
      <w:r>
        <w:t xml:space="preserve"> </w:t>
      </w:r>
      <w:r>
        <w:rPr>
          <w:noProof/>
          <w:w w:val="99"/>
          <w:position w:val="-3"/>
          <w:sz w:val="14"/>
          <w:szCs w:val="14"/>
        </w:rPr>
        <w:t>HD</w:t>
      </w:r>
      <w:r w:rsidRPr="000F36DE">
        <w:rPr>
          <w:noProof/>
          <w:w w:val="99"/>
          <w:position w:val="-3"/>
          <w:sz w:val="14"/>
          <w:szCs w:val="14"/>
        </w:rPr>
        <w:t>MZ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shown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Figs.</w:t>
      </w:r>
      <w:r>
        <w:t xml:space="preserve"> </w:t>
      </w:r>
      <w:r>
        <w:rPr>
          <w:w w:val="99"/>
        </w:rPr>
        <w:t>8,</w:t>
      </w:r>
      <w:r>
        <w:t xml:space="preserve"> </w:t>
      </w:r>
      <w:r>
        <w:rPr>
          <w:w w:val="99"/>
        </w:rPr>
        <w:t>9,</w:t>
      </w:r>
      <w:r>
        <w:t xml:space="preserve"> </w:t>
      </w:r>
      <w:r>
        <w:rPr>
          <w:w w:val="99"/>
        </w:rPr>
        <w:t>very</w:t>
      </w:r>
      <w:r>
        <w:t xml:space="preserve"> </w:t>
      </w:r>
      <w:r>
        <w:rPr>
          <w:w w:val="99"/>
        </w:rPr>
        <w:t>good</w:t>
      </w:r>
      <w:r>
        <w:t xml:space="preserve"> </w:t>
      </w:r>
      <w:r>
        <w:rPr>
          <w:w w:val="99"/>
        </w:rPr>
        <w:t>fits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all features</w:t>
      </w:r>
      <w:r>
        <w:t xml:space="preserve"> </w:t>
      </w:r>
      <w:r>
        <w:rPr>
          <w:w w:val="99"/>
        </w:rPr>
        <w:t>(m,</w:t>
      </w:r>
      <w:r>
        <w:t xml:space="preserve"> </w:t>
      </w:r>
      <w:r>
        <w:rPr>
          <w:w w:val="99"/>
        </w:rPr>
        <w:t>χ,</w:t>
      </w:r>
      <w:r>
        <w:t xml:space="preserve"> </w:t>
      </w:r>
      <w:r>
        <w:rPr>
          <w:w w:val="99"/>
        </w:rPr>
        <w:t>T,</w:t>
      </w:r>
      <w:r>
        <w:t xml:space="preserve"> </w:t>
      </w:r>
      <w:r>
        <w:rPr>
          <w:w w:val="99"/>
        </w:rPr>
        <w:t>B)</w:t>
      </w:r>
      <w:r>
        <w:t xml:space="preserve"> </w:t>
      </w:r>
      <w:r>
        <w:rPr>
          <w:w w:val="99"/>
        </w:rPr>
        <w:t>were</w:t>
      </w:r>
      <w:r>
        <w:t xml:space="preserve"> </w:t>
      </w:r>
      <w:r>
        <w:rPr>
          <w:w w:val="99"/>
        </w:rPr>
        <w:t>obtained,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nice</w:t>
      </w:r>
      <w:r>
        <w:t xml:space="preserve"> </w:t>
      </w:r>
      <w:r>
        <w:rPr>
          <w:w w:val="99"/>
        </w:rPr>
        <w:t>demonstration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adiabatic</w:t>
      </w:r>
      <w:r>
        <w:t xml:space="preserve"> </w:t>
      </w:r>
      <w:r>
        <w:rPr>
          <w:w w:val="99"/>
        </w:rPr>
        <w:t>continuity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ML’s</w:t>
      </w:r>
      <w:r>
        <w:t xml:space="preserve"> </w:t>
      </w:r>
      <w:r>
        <w:rPr>
          <w:w w:val="99"/>
        </w:rPr>
        <w:t>predictive power.</w:t>
      </w:r>
      <w:r>
        <w:t xml:space="preserve"> </w:t>
      </w:r>
      <w:r>
        <w:rPr>
          <w:w w:val="99"/>
        </w:rPr>
        <w:t>Another</w:t>
      </w:r>
      <w:r>
        <w:t xml:space="preserve"> </w:t>
      </w:r>
      <w:r>
        <w:rPr>
          <w:w w:val="99"/>
        </w:rPr>
        <w:t>test</w:t>
      </w:r>
      <w:r>
        <w:t xml:space="preserve"> </w:t>
      </w:r>
      <w:r>
        <w:rPr>
          <w:w w:val="99"/>
        </w:rPr>
        <w:t>was</w:t>
      </w:r>
      <w:r>
        <w:t xml:space="preserve"> </w:t>
      </w:r>
      <w:r>
        <w:rPr>
          <w:w w:val="99"/>
        </w:rPr>
        <w:t>conducted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configurations generated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H (0.5,</w:t>
      </w:r>
      <w:r>
        <w:t xml:space="preserve"> </w:t>
      </w:r>
      <w:r>
        <w:rPr>
          <w:w w:val="99"/>
        </w:rPr>
        <w:t>1),</w:t>
      </w:r>
      <w: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anisotropic</w:t>
      </w:r>
      <w:r>
        <w:t xml:space="preserve"> </w:t>
      </w:r>
      <w:r>
        <w:rPr>
          <w:w w:val="99"/>
        </w:rPr>
        <w:t>version 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HDMZ</w:t>
      </w:r>
      <w:r>
        <w:t xml:space="preserve"> </w:t>
      </w:r>
      <w:r>
        <w:rPr>
          <w:w w:val="99"/>
        </w:rPr>
        <w:t>Hamiltonian</w:t>
      </w:r>
      <w:r>
        <w:t xml:space="preserve"> </w:t>
      </w:r>
      <w:r>
        <w:rPr>
          <w:w w:val="99"/>
        </w:rPr>
        <w:t>without</w:t>
      </w:r>
      <w:r>
        <w:t xml:space="preserve"> the </w:t>
      </w:r>
      <w:r w:rsidRPr="000F36DE">
        <w:rPr>
          <w:noProof/>
          <w:w w:val="99"/>
        </w:rPr>
        <w:t>disorder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results are</w:t>
      </w:r>
      <w:r w:rsidRPr="000F36DE">
        <w:rPr>
          <w:noProof/>
          <w:w w:val="99"/>
        </w:rPr>
        <w:t>...</w:t>
      </w:r>
    </w:p>
    <w:p w:rsidR="007E0FCC" w:rsidRDefault="007E0FCC">
      <w:pPr>
        <w:spacing w:before="1" w:line="160" w:lineRule="exact"/>
        <w:rPr>
          <w:sz w:val="16"/>
          <w:szCs w:val="16"/>
        </w:rPr>
      </w:pPr>
    </w:p>
    <w:p w:rsidR="007E0FCC" w:rsidRDefault="007E0FCC">
      <w:pPr>
        <w:spacing w:line="200" w:lineRule="exact"/>
      </w:pPr>
    </w:p>
    <w:p w:rsidR="007E0FCC" w:rsidRDefault="007E0FCC">
      <w:pPr>
        <w:spacing w:line="200" w:lineRule="exact"/>
      </w:pPr>
    </w:p>
    <w:p w:rsidR="007E0FCC" w:rsidRDefault="007E0FCC">
      <w:pPr>
        <w:spacing w:line="200" w:lineRule="exact"/>
      </w:pPr>
    </w:p>
    <w:p w:rsidR="007E0FCC" w:rsidRDefault="007E0FCC">
      <w:pPr>
        <w:spacing w:line="200" w:lineRule="exact"/>
      </w:pPr>
    </w:p>
    <w:p w:rsidR="007E0FCC" w:rsidRDefault="003271A8">
      <w:pPr>
        <w:ind w:left="69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9pt;height:142.1pt">
            <v:imagedata r:id="rId8" o:title=""/>
          </v:shape>
        </w:pict>
      </w:r>
    </w:p>
    <w:p w:rsidR="007E0FCC" w:rsidRDefault="007E0FCC">
      <w:pPr>
        <w:spacing w:line="240" w:lineRule="exact"/>
        <w:rPr>
          <w:sz w:val="24"/>
          <w:szCs w:val="24"/>
        </w:rPr>
      </w:pPr>
    </w:p>
    <w:p w:rsidR="007E0FCC" w:rsidRDefault="000F36DE">
      <w:pPr>
        <w:ind w:left="538"/>
        <w:rPr>
          <w:sz w:val="18"/>
          <w:szCs w:val="18"/>
        </w:rPr>
      </w:pPr>
      <w:r>
        <w:rPr>
          <w:w w:val="99"/>
          <w:sz w:val="18"/>
          <w:szCs w:val="18"/>
        </w:rPr>
        <w:t>FIG.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1.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Chirality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distribution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in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(T,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B)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plane.</w:t>
      </w:r>
    </w:p>
    <w:p w:rsidR="007E0FCC" w:rsidRDefault="000F36DE">
      <w:pPr>
        <w:spacing w:before="10"/>
        <w:ind w:left="610"/>
      </w:pPr>
      <w:r>
        <w:br w:type="column"/>
      </w:r>
      <w:r w:rsidR="003271A8">
        <w:pict>
          <v:shape id="_x0000_i1026" type="#_x0000_t75" style="width:184pt;height:122.8pt">
            <v:imagedata r:id="rId9" o:title=""/>
          </v:shape>
        </w:pict>
      </w:r>
    </w:p>
    <w:p w:rsidR="007E0FCC" w:rsidRDefault="007E0FCC">
      <w:pPr>
        <w:spacing w:line="240" w:lineRule="exact"/>
        <w:rPr>
          <w:sz w:val="24"/>
          <w:szCs w:val="24"/>
        </w:rPr>
      </w:pPr>
    </w:p>
    <w:p w:rsidR="007E0FCC" w:rsidRDefault="000F36DE">
      <w:pPr>
        <w:ind w:left="162" w:right="281"/>
        <w:jc w:val="center"/>
        <w:rPr>
          <w:sz w:val="18"/>
          <w:szCs w:val="18"/>
        </w:rPr>
      </w:pPr>
      <w:r>
        <w:rPr>
          <w:w w:val="99"/>
          <w:sz w:val="18"/>
          <w:szCs w:val="18"/>
        </w:rPr>
        <w:t>FIG.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Phase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label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probabilities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for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SpSk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mixed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phase.</w:t>
      </w:r>
    </w:p>
    <w:p w:rsidR="007E0FCC" w:rsidRDefault="007E0FCC">
      <w:pPr>
        <w:spacing w:before="5" w:line="100" w:lineRule="exact"/>
        <w:rPr>
          <w:sz w:val="10"/>
          <w:szCs w:val="10"/>
        </w:rPr>
      </w:pPr>
    </w:p>
    <w:p w:rsidR="007E0FCC" w:rsidRDefault="007E0FCC">
      <w:pPr>
        <w:spacing w:line="200" w:lineRule="exact"/>
      </w:pPr>
    </w:p>
    <w:p w:rsidR="007E0FCC" w:rsidRDefault="003271A8">
      <w:pPr>
        <w:ind w:left="540"/>
      </w:pPr>
      <w:r>
        <w:pict>
          <v:shape id="_x0000_i1027" type="#_x0000_t75" style="width:191.05pt;height:126.6pt">
            <v:imagedata r:id="rId10" o:title=""/>
          </v:shape>
        </w:pict>
      </w:r>
    </w:p>
    <w:p w:rsidR="007E0FCC" w:rsidRDefault="007E0FCC">
      <w:pPr>
        <w:spacing w:line="240" w:lineRule="exact"/>
        <w:rPr>
          <w:sz w:val="24"/>
          <w:szCs w:val="24"/>
        </w:rPr>
      </w:pPr>
    </w:p>
    <w:p w:rsidR="007E0FCC" w:rsidRDefault="000F36DE">
      <w:pPr>
        <w:ind w:left="128" w:right="247"/>
        <w:jc w:val="center"/>
        <w:rPr>
          <w:sz w:val="18"/>
          <w:szCs w:val="18"/>
        </w:rPr>
      </w:pPr>
      <w:r>
        <w:rPr>
          <w:w w:val="99"/>
          <w:sz w:val="18"/>
          <w:szCs w:val="18"/>
        </w:rPr>
        <w:t>FIG.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3.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Phase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label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probabilities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for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SkFm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mixed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phase.</w:t>
      </w:r>
    </w:p>
    <w:p w:rsidR="007E0FCC" w:rsidRDefault="007E0FCC">
      <w:pPr>
        <w:spacing w:before="15" w:line="260" w:lineRule="exact"/>
        <w:rPr>
          <w:sz w:val="26"/>
          <w:szCs w:val="26"/>
        </w:rPr>
      </w:pPr>
    </w:p>
    <w:p w:rsidR="007E0FCC" w:rsidRDefault="003271A8">
      <w:pPr>
        <w:ind w:left="563"/>
      </w:pPr>
      <w:r>
        <w:pict>
          <v:shape id="_x0000_i1028" type="#_x0000_t75" style="width:188.7pt;height:129.4pt">
            <v:imagedata r:id="rId11" o:title=""/>
          </v:shape>
        </w:pict>
      </w:r>
    </w:p>
    <w:p w:rsidR="007E0FCC" w:rsidRDefault="007E0FCC">
      <w:pPr>
        <w:spacing w:line="240" w:lineRule="exact"/>
        <w:rPr>
          <w:sz w:val="24"/>
          <w:szCs w:val="24"/>
        </w:rPr>
      </w:pPr>
    </w:p>
    <w:p w:rsidR="007E0FCC" w:rsidRDefault="000F36DE">
      <w:pPr>
        <w:spacing w:line="242" w:lineRule="auto"/>
        <w:ind w:right="87"/>
        <w:rPr>
          <w:sz w:val="18"/>
          <w:szCs w:val="18"/>
        </w:rPr>
      </w:pPr>
      <w:r>
        <w:rPr>
          <w:w w:val="99"/>
          <w:sz w:val="18"/>
          <w:szCs w:val="18"/>
        </w:rPr>
        <w:t>FIG.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4.</w:t>
      </w:r>
      <w:r>
        <w:rPr>
          <w:sz w:val="18"/>
          <w:szCs w:val="18"/>
        </w:rPr>
        <w:t xml:space="preserve"> </w:t>
      </w:r>
      <w:r>
        <w:rPr>
          <w:noProof/>
          <w:w w:val="99"/>
          <w:sz w:val="18"/>
          <w:szCs w:val="18"/>
        </w:rPr>
        <w:t>The f</w:t>
      </w:r>
      <w:r w:rsidRPr="000F36DE">
        <w:rPr>
          <w:noProof/>
          <w:w w:val="99"/>
          <w:sz w:val="18"/>
          <w:szCs w:val="18"/>
        </w:rPr>
        <w:t>it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machine-predicted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magnetization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to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 actual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values.</w:t>
      </w:r>
    </w:p>
    <w:p w:rsidR="007E0FCC" w:rsidRDefault="007E0FCC">
      <w:pPr>
        <w:spacing w:line="200" w:lineRule="exact"/>
      </w:pPr>
    </w:p>
    <w:p w:rsidR="007E0FCC" w:rsidRDefault="007E0FCC">
      <w:pPr>
        <w:spacing w:before="8" w:line="220" w:lineRule="exact"/>
        <w:rPr>
          <w:sz w:val="22"/>
          <w:szCs w:val="22"/>
        </w:rPr>
      </w:pPr>
    </w:p>
    <w:p w:rsidR="007E0FCC" w:rsidRDefault="000F36DE">
      <w:pPr>
        <w:ind w:left="1228" w:right="1347"/>
        <w:jc w:val="center"/>
        <w:rPr>
          <w:sz w:val="18"/>
          <w:szCs w:val="18"/>
        </w:rPr>
      </w:pPr>
      <w:r>
        <w:rPr>
          <w:w w:val="99"/>
          <w:sz w:val="18"/>
          <w:szCs w:val="18"/>
        </w:rPr>
        <w:t>ACKNOWLEDGMENTS</w:t>
      </w:r>
    </w:p>
    <w:p w:rsidR="007E0FCC" w:rsidRDefault="007E0FCC">
      <w:pPr>
        <w:spacing w:before="10" w:line="280" w:lineRule="exact"/>
        <w:rPr>
          <w:sz w:val="28"/>
          <w:szCs w:val="28"/>
        </w:rPr>
      </w:pPr>
    </w:p>
    <w:p w:rsidR="007E0FCC" w:rsidRDefault="000F36DE">
      <w:pPr>
        <w:spacing w:line="220" w:lineRule="exact"/>
        <w:ind w:right="84" w:firstLine="199"/>
        <w:jc w:val="both"/>
        <w:sectPr w:rsidR="007E0FCC">
          <w:type w:val="continuous"/>
          <w:pgSz w:w="12240" w:h="15840"/>
          <w:pgMar w:top="960" w:right="880" w:bottom="280" w:left="980" w:header="720" w:footer="720" w:gutter="0"/>
          <w:cols w:num="2" w:space="720" w:equalWidth="0">
            <w:col w:w="5002" w:space="358"/>
            <w:col w:w="5020"/>
          </w:cols>
        </w:sectPr>
      </w:pPr>
      <w:r>
        <w:rPr>
          <w:w w:val="99"/>
        </w:rPr>
        <w:t>This</w:t>
      </w:r>
      <w:r>
        <w:t xml:space="preserve"> </w:t>
      </w:r>
      <w:r>
        <w:rPr>
          <w:w w:val="99"/>
        </w:rPr>
        <w:t>work</w:t>
      </w:r>
      <w:r>
        <w:t xml:space="preserve"> </w:t>
      </w:r>
      <w:r>
        <w:rPr>
          <w:w w:val="99"/>
        </w:rPr>
        <w:t>was</w:t>
      </w:r>
      <w:r>
        <w:t xml:space="preserve"> </w:t>
      </w:r>
      <w:r>
        <w:rPr>
          <w:w w:val="99"/>
        </w:rPr>
        <w:t>supported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Samsung</w:t>
      </w:r>
      <w:r>
        <w:t xml:space="preserve"> </w:t>
      </w:r>
      <w:r>
        <w:rPr>
          <w:w w:val="99"/>
        </w:rPr>
        <w:t>Science</w:t>
      </w:r>
      <w:r>
        <w:t xml:space="preserve"> </w:t>
      </w:r>
      <w:r>
        <w:rPr>
          <w:w w:val="99"/>
        </w:rPr>
        <w:t>and Technology</w:t>
      </w:r>
      <w:r>
        <w:t xml:space="preserve"> </w:t>
      </w:r>
      <w:r>
        <w:rPr>
          <w:w w:val="99"/>
        </w:rPr>
        <w:t>Foundation</w:t>
      </w:r>
      <w:r>
        <w:t xml:space="preserve"> </w:t>
      </w:r>
      <w:r>
        <w:rPr>
          <w:w w:val="99"/>
        </w:rPr>
        <w:t>under</w:t>
      </w:r>
      <w:r>
        <w:t xml:space="preserve"> </w:t>
      </w:r>
      <w:r>
        <w:rPr>
          <w:w w:val="99"/>
        </w:rPr>
        <w:t>Project</w:t>
      </w:r>
      <w:r>
        <w:t xml:space="preserve"> </w:t>
      </w:r>
      <w:r>
        <w:rPr>
          <w:w w:val="99"/>
        </w:rPr>
        <w:t>Number</w:t>
      </w:r>
      <w:r>
        <w:t xml:space="preserve"> </w:t>
      </w:r>
      <w:r>
        <w:rPr>
          <w:w w:val="99"/>
        </w:rPr>
        <w:t>SSTF- BA1701-07.</w:t>
      </w:r>
    </w:p>
    <w:p w:rsidR="007E0FCC" w:rsidRDefault="007E0FCC">
      <w:pPr>
        <w:spacing w:line="200" w:lineRule="exact"/>
      </w:pPr>
    </w:p>
    <w:p w:rsidR="007E0FCC" w:rsidRDefault="007E0FCC">
      <w:pPr>
        <w:spacing w:line="200" w:lineRule="exact"/>
      </w:pPr>
    </w:p>
    <w:p w:rsidR="007E0FCC" w:rsidRDefault="007E0FCC">
      <w:pPr>
        <w:spacing w:line="200" w:lineRule="exact"/>
      </w:pPr>
    </w:p>
    <w:p w:rsidR="007E0FCC" w:rsidRDefault="007E0FCC">
      <w:pPr>
        <w:spacing w:before="6" w:line="240" w:lineRule="exact"/>
        <w:rPr>
          <w:sz w:val="24"/>
          <w:szCs w:val="24"/>
        </w:rPr>
        <w:sectPr w:rsidR="007E0FCC">
          <w:type w:val="continuous"/>
          <w:pgSz w:w="12240" w:h="15840"/>
          <w:pgMar w:top="960" w:right="880" w:bottom="280" w:left="980" w:header="720" w:footer="720" w:gutter="0"/>
          <w:cols w:space="720"/>
        </w:sectPr>
      </w:pPr>
    </w:p>
    <w:p w:rsidR="007E0FCC" w:rsidRDefault="000F36DE">
      <w:pPr>
        <w:spacing w:before="34"/>
        <w:ind w:left="170"/>
        <w:rPr>
          <w:sz w:val="18"/>
          <w:szCs w:val="18"/>
        </w:rPr>
      </w:pPr>
      <w:r>
        <w:rPr>
          <w:w w:val="99"/>
          <w:position w:val="8"/>
          <w:sz w:val="12"/>
          <w:szCs w:val="12"/>
        </w:rPr>
        <w:t>∗</w:t>
      </w:r>
      <w:r>
        <w:rPr>
          <w:position w:val="8"/>
          <w:sz w:val="12"/>
          <w:szCs w:val="12"/>
        </w:rPr>
        <w:t xml:space="preserve"> </w:t>
      </w:r>
      <w:r>
        <w:rPr>
          <w:w w:val="99"/>
          <w:sz w:val="18"/>
          <w:szCs w:val="18"/>
        </w:rPr>
        <w:t>Electronic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address: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vinitsingh911@gmail.com</w:t>
      </w:r>
    </w:p>
    <w:p w:rsidR="007E0FCC" w:rsidRDefault="0051214F">
      <w:pPr>
        <w:spacing w:line="200" w:lineRule="exact"/>
        <w:ind w:left="177"/>
        <w:rPr>
          <w:sz w:val="18"/>
          <w:szCs w:val="18"/>
        </w:rPr>
      </w:pPr>
      <w:r>
        <w:pict>
          <v:group id="_x0000_s1031" style="position:absolute;left:0;text-align:left;margin-left:185.5pt;margin-top:-32.65pt;width:245.1pt;height:1.35pt;z-index:-251656704;mso-position-horizontal-relative:page" coordorigin="3710,-653" coordsize="4902,27">
            <v:shape id="_x0000_s1035" style="position:absolute;left:3715;top:-639;width:4892;height:0" coordorigin="3715,-639" coordsize="4892,0" path="m3715,-639r4892,e" filled="f" strokeweight=".17569mm">
              <v:path arrowok="t"/>
            </v:shape>
            <v:shape id="_x0000_s1034" style="position:absolute;left:4327;top:-639;width:3669;height:0" coordorigin="4327,-639" coordsize="3669,0" path="m4327,-639r3668,e" filled="f" strokeweight=".26353mm">
              <v:path arrowok="t"/>
            </v:shape>
            <v:shape id="_x0000_s1033" style="position:absolute;left:4938;top:-639;width:2446;height:0" coordorigin="4938,-639" coordsize="2446,0" path="m4938,-639r2446,e" filled="f" strokeweight=".35136mm">
              <v:path arrowok="t"/>
            </v:shape>
            <v:shape id="_x0000_s1032" style="position:absolute;left:5549;top:-639;width:1223;height:0" coordorigin="5549,-639" coordsize="1223,0" path="m5549,-639r1223,e" filled="f" strokeweight=".4745mm">
              <v:path arrowok="t"/>
            </v:shape>
            <w10:wrap anchorx="page"/>
          </v:group>
        </w:pict>
      </w:r>
      <w:r w:rsidR="000F36DE">
        <w:rPr>
          <w:w w:val="99"/>
          <w:position w:val="7"/>
          <w:sz w:val="12"/>
          <w:szCs w:val="12"/>
        </w:rPr>
        <w:t>†</w:t>
      </w:r>
      <w:r w:rsidR="000F36DE">
        <w:rPr>
          <w:position w:val="7"/>
          <w:sz w:val="12"/>
          <w:szCs w:val="12"/>
        </w:rPr>
        <w:t xml:space="preserve"> </w:t>
      </w:r>
      <w:r w:rsidR="000F36DE">
        <w:rPr>
          <w:w w:val="99"/>
          <w:sz w:val="18"/>
          <w:szCs w:val="18"/>
        </w:rPr>
        <w:t>Electronic</w:t>
      </w:r>
      <w:r w:rsidR="000F36DE">
        <w:rPr>
          <w:sz w:val="18"/>
          <w:szCs w:val="18"/>
        </w:rPr>
        <w:t xml:space="preserve"> </w:t>
      </w:r>
      <w:r w:rsidR="000F36DE">
        <w:rPr>
          <w:w w:val="99"/>
          <w:sz w:val="18"/>
          <w:szCs w:val="18"/>
        </w:rPr>
        <w:t>address:</w:t>
      </w:r>
      <w:r w:rsidR="000F36DE">
        <w:rPr>
          <w:sz w:val="18"/>
          <w:szCs w:val="18"/>
        </w:rPr>
        <w:t xml:space="preserve"> </w:t>
      </w:r>
      <w:r w:rsidR="000F36DE">
        <w:rPr>
          <w:w w:val="99"/>
          <w:sz w:val="18"/>
          <w:szCs w:val="18"/>
        </w:rPr>
        <w:t>hanjh@skku.edu</w:t>
      </w:r>
    </w:p>
    <w:p w:rsidR="007E0FCC" w:rsidRDefault="000F36DE">
      <w:pPr>
        <w:spacing w:line="200" w:lineRule="exact"/>
        <w:ind w:left="173"/>
        <w:rPr>
          <w:sz w:val="18"/>
          <w:szCs w:val="18"/>
        </w:rPr>
      </w:pPr>
      <w:r>
        <w:rPr>
          <w:w w:val="99"/>
          <w:position w:val="7"/>
          <w:sz w:val="12"/>
          <w:szCs w:val="12"/>
        </w:rPr>
        <w:t>1</w:t>
      </w:r>
      <w:r>
        <w:rPr>
          <w:position w:val="7"/>
          <w:sz w:val="12"/>
          <w:szCs w:val="12"/>
        </w:rPr>
        <w:t xml:space="preserve"> </w:t>
      </w:r>
      <w:r>
        <w:rPr>
          <w:w w:val="99"/>
          <w:sz w:val="18"/>
          <w:szCs w:val="18"/>
        </w:rPr>
        <w:t>L.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Wang,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Phys.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Rev.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B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94,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195105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(2016).</w:t>
      </w:r>
    </w:p>
    <w:p w:rsidR="007E0FCC" w:rsidRDefault="000F36DE">
      <w:pPr>
        <w:spacing w:line="200" w:lineRule="exact"/>
        <w:ind w:left="173" w:right="-52"/>
        <w:rPr>
          <w:sz w:val="18"/>
          <w:szCs w:val="18"/>
        </w:rPr>
      </w:pPr>
      <w:r>
        <w:rPr>
          <w:w w:val="99"/>
          <w:position w:val="7"/>
          <w:sz w:val="12"/>
          <w:szCs w:val="12"/>
        </w:rPr>
        <w:t>2</w:t>
      </w:r>
      <w:r>
        <w:rPr>
          <w:position w:val="7"/>
          <w:sz w:val="12"/>
          <w:szCs w:val="12"/>
        </w:rPr>
        <w:t xml:space="preserve"> </w:t>
      </w:r>
      <w:r>
        <w:rPr>
          <w:w w:val="99"/>
          <w:sz w:val="18"/>
          <w:szCs w:val="18"/>
        </w:rPr>
        <w:t>J.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Carrasquilla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G.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Melko</w:t>
      </w:r>
      <w:proofErr w:type="spellEnd"/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Nat.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Phys.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13,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431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(2017).</w:t>
      </w:r>
    </w:p>
    <w:p w:rsidR="007E0FCC" w:rsidRDefault="000F36DE">
      <w:pPr>
        <w:spacing w:before="34" w:line="242" w:lineRule="auto"/>
        <w:ind w:left="163" w:right="88" w:hanging="163"/>
        <w:rPr>
          <w:sz w:val="18"/>
          <w:szCs w:val="18"/>
        </w:rPr>
      </w:pPr>
      <w:r>
        <w:br w:type="column"/>
      </w:r>
      <w:r>
        <w:rPr>
          <w:w w:val="99"/>
          <w:position w:val="8"/>
          <w:sz w:val="12"/>
          <w:szCs w:val="12"/>
        </w:rPr>
        <w:t>3</w:t>
      </w:r>
      <w:r>
        <w:rPr>
          <w:position w:val="8"/>
          <w:sz w:val="12"/>
          <w:szCs w:val="12"/>
        </w:rPr>
        <w:t xml:space="preserve"> </w:t>
      </w:r>
      <w:r>
        <w:rPr>
          <w:w w:val="99"/>
          <w:sz w:val="18"/>
          <w:szCs w:val="18"/>
        </w:rPr>
        <w:t>A.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Tanaka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A.</w:t>
      </w:r>
      <w:r>
        <w:rPr>
          <w:sz w:val="18"/>
          <w:szCs w:val="18"/>
        </w:rPr>
        <w:t xml:space="preserve"> </w:t>
      </w:r>
      <w:r w:rsidRPr="000F36DE">
        <w:rPr>
          <w:noProof/>
          <w:w w:val="99"/>
          <w:sz w:val="18"/>
          <w:szCs w:val="18"/>
        </w:rPr>
        <w:t>Tomiya</w:t>
      </w:r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J.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Phys.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Soc.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Jpn</w:t>
      </w:r>
      <w:proofErr w:type="spellEnd"/>
      <w:r>
        <w:rPr>
          <w:w w:val="99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86,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063001 (2017).</w:t>
      </w:r>
    </w:p>
    <w:p w:rsidR="007E0FCC" w:rsidRDefault="000F36DE">
      <w:pPr>
        <w:spacing w:line="200" w:lineRule="exact"/>
        <w:rPr>
          <w:sz w:val="18"/>
          <w:szCs w:val="18"/>
        </w:rPr>
      </w:pPr>
      <w:r>
        <w:rPr>
          <w:w w:val="99"/>
          <w:position w:val="7"/>
          <w:sz w:val="12"/>
          <w:szCs w:val="12"/>
        </w:rPr>
        <w:t>4</w:t>
      </w:r>
      <w:r>
        <w:rPr>
          <w:position w:val="7"/>
          <w:sz w:val="12"/>
          <w:szCs w:val="12"/>
        </w:rPr>
        <w:t xml:space="preserve"> </w:t>
      </w:r>
      <w:r>
        <w:rPr>
          <w:w w:val="99"/>
          <w:sz w:val="18"/>
          <w:szCs w:val="18"/>
        </w:rPr>
        <w:t>W.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Hu,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Singh,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Scalettar</w:t>
      </w:r>
      <w:proofErr w:type="spellEnd"/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Phys.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Rev.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E</w:t>
      </w:r>
    </w:p>
    <w:p w:rsidR="007E0FCC" w:rsidRDefault="000F36DE">
      <w:pPr>
        <w:spacing w:before="2"/>
        <w:ind w:left="163"/>
        <w:rPr>
          <w:sz w:val="18"/>
          <w:szCs w:val="18"/>
        </w:rPr>
        <w:sectPr w:rsidR="007E0FCC">
          <w:type w:val="continuous"/>
          <w:pgSz w:w="12240" w:h="15840"/>
          <w:pgMar w:top="960" w:right="880" w:bottom="280" w:left="980" w:header="720" w:footer="720" w:gutter="0"/>
          <w:cols w:num="2" w:space="720" w:equalWidth="0">
            <w:col w:w="5001" w:space="432"/>
            <w:col w:w="4947"/>
          </w:cols>
        </w:sectPr>
      </w:pPr>
      <w:r>
        <w:rPr>
          <w:w w:val="99"/>
          <w:sz w:val="18"/>
          <w:szCs w:val="18"/>
        </w:rPr>
        <w:t>95,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062122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(2017).</w:t>
      </w:r>
    </w:p>
    <w:p w:rsidR="007E0FCC" w:rsidRDefault="007E0FCC">
      <w:pPr>
        <w:spacing w:before="9" w:line="260" w:lineRule="exact"/>
        <w:rPr>
          <w:sz w:val="26"/>
          <w:szCs w:val="26"/>
        </w:rPr>
      </w:pPr>
    </w:p>
    <w:p w:rsidR="007E0FCC" w:rsidRDefault="0051214F">
      <w:pPr>
        <w:ind w:left="632"/>
      </w:pPr>
      <w:r>
        <w:pict>
          <v:shape id="_x0000_i1029" type="#_x0000_t75" style="width:192pt;height:128pt">
            <v:imagedata r:id="rId12" o:title=""/>
          </v:shape>
        </w:pict>
      </w:r>
    </w:p>
    <w:p w:rsidR="007E0FCC" w:rsidRDefault="007E0FCC">
      <w:pPr>
        <w:spacing w:before="5" w:line="160" w:lineRule="exact"/>
        <w:rPr>
          <w:sz w:val="17"/>
          <w:szCs w:val="17"/>
        </w:rPr>
        <w:sectPr w:rsidR="007E0FCC">
          <w:pgSz w:w="12240" w:h="15840"/>
          <w:pgMar w:top="760" w:right="880" w:bottom="280" w:left="980" w:header="572" w:footer="0" w:gutter="0"/>
          <w:cols w:space="720"/>
        </w:sectPr>
      </w:pPr>
    </w:p>
    <w:p w:rsidR="007E0FCC" w:rsidRDefault="000F36DE">
      <w:pPr>
        <w:spacing w:before="65" w:line="242" w:lineRule="auto"/>
        <w:ind w:left="100" w:right="-31"/>
        <w:rPr>
          <w:sz w:val="18"/>
          <w:szCs w:val="18"/>
        </w:rPr>
      </w:pPr>
      <w:r>
        <w:rPr>
          <w:w w:val="99"/>
          <w:sz w:val="18"/>
          <w:szCs w:val="18"/>
        </w:rPr>
        <w:t>FIG.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5.</w:t>
      </w:r>
      <w:r>
        <w:rPr>
          <w:sz w:val="18"/>
          <w:szCs w:val="18"/>
        </w:rPr>
        <w:t xml:space="preserve"> </w:t>
      </w:r>
      <w:r>
        <w:rPr>
          <w:noProof/>
          <w:w w:val="99"/>
          <w:sz w:val="18"/>
          <w:szCs w:val="18"/>
        </w:rPr>
        <w:t>The f</w:t>
      </w:r>
      <w:r w:rsidRPr="000F36DE">
        <w:rPr>
          <w:noProof/>
          <w:w w:val="99"/>
          <w:sz w:val="18"/>
          <w:szCs w:val="18"/>
        </w:rPr>
        <w:t>it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machine-predicted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chirality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to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actual values.</w:t>
      </w:r>
    </w:p>
    <w:p w:rsidR="007E0FCC" w:rsidRDefault="000F36DE">
      <w:pPr>
        <w:spacing w:before="26" w:line="242" w:lineRule="auto"/>
        <w:ind w:right="87"/>
        <w:rPr>
          <w:sz w:val="18"/>
          <w:szCs w:val="18"/>
        </w:rPr>
      </w:pPr>
      <w:r>
        <w:br w:type="column"/>
      </w:r>
      <w:r>
        <w:rPr>
          <w:w w:val="99"/>
          <w:sz w:val="18"/>
          <w:szCs w:val="18"/>
        </w:rPr>
        <w:t>FIG.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6.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Machine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prediction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against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actual</w:t>
      </w:r>
      <w:r>
        <w:rPr>
          <w:sz w:val="18"/>
          <w:szCs w:val="18"/>
        </w:rPr>
        <w:t xml:space="preserve"> </w:t>
      </w:r>
      <w:r w:rsidRPr="000F36DE">
        <w:rPr>
          <w:noProof/>
          <w:w w:val="99"/>
          <w:sz w:val="18"/>
          <w:szCs w:val="18"/>
        </w:rPr>
        <w:t>temperature</w:t>
      </w:r>
      <w:r>
        <w:rPr>
          <w:w w:val="99"/>
          <w:sz w:val="18"/>
          <w:szCs w:val="18"/>
        </w:rPr>
        <w:t>.</w:t>
      </w:r>
    </w:p>
    <w:p w:rsidR="007E0FCC" w:rsidRDefault="007E0FCC">
      <w:pPr>
        <w:spacing w:line="200" w:lineRule="exact"/>
      </w:pPr>
    </w:p>
    <w:p w:rsidR="007E0FCC" w:rsidRDefault="007E0FCC">
      <w:pPr>
        <w:spacing w:before="4" w:line="200" w:lineRule="exact"/>
      </w:pPr>
    </w:p>
    <w:p w:rsidR="007E0FCC" w:rsidRDefault="000F36DE">
      <w:pPr>
        <w:spacing w:line="242" w:lineRule="auto"/>
        <w:ind w:left="236" w:right="87" w:hanging="163"/>
        <w:rPr>
          <w:sz w:val="18"/>
          <w:szCs w:val="18"/>
        </w:rPr>
      </w:pPr>
      <w:r>
        <w:rPr>
          <w:w w:val="99"/>
          <w:position w:val="8"/>
          <w:sz w:val="12"/>
          <w:szCs w:val="12"/>
        </w:rPr>
        <w:t>5</w:t>
      </w:r>
      <w:r>
        <w:rPr>
          <w:position w:val="8"/>
          <w:sz w:val="12"/>
          <w:szCs w:val="12"/>
        </w:rPr>
        <w:t xml:space="preserve"> </w:t>
      </w:r>
      <w:r>
        <w:rPr>
          <w:w w:val="99"/>
          <w:sz w:val="18"/>
          <w:szCs w:val="18"/>
        </w:rPr>
        <w:t>S.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J.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Wetzel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Scherzer,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Phys.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Rev.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B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96,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184410 (2017).</w:t>
      </w:r>
    </w:p>
    <w:p w:rsidR="007E0FCC" w:rsidRDefault="0051214F">
      <w:pPr>
        <w:spacing w:line="200" w:lineRule="exact"/>
        <w:ind w:left="73"/>
        <w:rPr>
          <w:sz w:val="18"/>
          <w:szCs w:val="18"/>
        </w:rPr>
      </w:pPr>
      <w:r>
        <w:pict>
          <v:shape id="_x0000_s1029" type="#_x0000_t75" style="position:absolute;left:0;text-align:left;margin-left:345.95pt;margin-top:52.05pt;width:187.2pt;height:125.95pt;z-index:-251655680;mso-position-horizontal-relative:page;mso-position-vertical-relative:page">
            <v:imagedata r:id="rId13" o:title=""/>
            <w10:wrap anchorx="page" anchory="page"/>
          </v:shape>
        </w:pict>
      </w:r>
      <w:r w:rsidR="000F36DE">
        <w:rPr>
          <w:w w:val="99"/>
          <w:position w:val="7"/>
          <w:sz w:val="12"/>
          <w:szCs w:val="12"/>
        </w:rPr>
        <w:t>6</w:t>
      </w:r>
      <w:r w:rsidR="000F36DE">
        <w:rPr>
          <w:position w:val="7"/>
          <w:sz w:val="12"/>
          <w:szCs w:val="12"/>
        </w:rPr>
        <w:t xml:space="preserve"> </w:t>
      </w:r>
      <w:r w:rsidR="000F36DE">
        <w:rPr>
          <w:w w:val="99"/>
          <w:sz w:val="18"/>
          <w:szCs w:val="18"/>
        </w:rPr>
        <w:t>D.</w:t>
      </w:r>
      <w:r w:rsidR="000F36DE">
        <w:rPr>
          <w:sz w:val="18"/>
          <w:szCs w:val="18"/>
        </w:rPr>
        <w:t xml:space="preserve"> </w:t>
      </w:r>
      <w:r w:rsidR="000F36DE">
        <w:rPr>
          <w:w w:val="99"/>
          <w:sz w:val="18"/>
          <w:szCs w:val="18"/>
        </w:rPr>
        <w:t>Kim</w:t>
      </w:r>
      <w:r w:rsidR="000F36DE">
        <w:rPr>
          <w:sz w:val="18"/>
          <w:szCs w:val="18"/>
        </w:rPr>
        <w:t xml:space="preserve"> </w:t>
      </w:r>
      <w:r w:rsidR="000F36DE">
        <w:rPr>
          <w:w w:val="99"/>
          <w:sz w:val="18"/>
          <w:szCs w:val="18"/>
        </w:rPr>
        <w:t>and</w:t>
      </w:r>
      <w:r w:rsidR="000F36DE">
        <w:rPr>
          <w:sz w:val="18"/>
          <w:szCs w:val="18"/>
        </w:rPr>
        <w:t xml:space="preserve"> </w:t>
      </w:r>
      <w:r w:rsidR="000F36DE">
        <w:rPr>
          <w:w w:val="99"/>
          <w:sz w:val="18"/>
          <w:szCs w:val="18"/>
        </w:rPr>
        <w:t>D.-H.</w:t>
      </w:r>
      <w:r w:rsidR="000F36DE">
        <w:rPr>
          <w:sz w:val="18"/>
          <w:szCs w:val="18"/>
        </w:rPr>
        <w:t xml:space="preserve"> </w:t>
      </w:r>
      <w:r w:rsidR="000F36DE">
        <w:rPr>
          <w:w w:val="99"/>
          <w:sz w:val="18"/>
          <w:szCs w:val="18"/>
        </w:rPr>
        <w:t>Kim,</w:t>
      </w:r>
      <w:r w:rsidR="000F36DE">
        <w:rPr>
          <w:sz w:val="18"/>
          <w:szCs w:val="18"/>
        </w:rPr>
        <w:t xml:space="preserve"> </w:t>
      </w:r>
      <w:r w:rsidR="000F36DE">
        <w:rPr>
          <w:w w:val="99"/>
          <w:sz w:val="18"/>
          <w:szCs w:val="18"/>
        </w:rPr>
        <w:t>arXiv:1804.02171v1</w:t>
      </w:r>
      <w:r w:rsidR="000F36DE">
        <w:rPr>
          <w:sz w:val="18"/>
          <w:szCs w:val="18"/>
        </w:rPr>
        <w:t xml:space="preserve"> </w:t>
      </w:r>
      <w:r w:rsidR="000F36DE">
        <w:rPr>
          <w:w w:val="99"/>
          <w:sz w:val="18"/>
          <w:szCs w:val="18"/>
        </w:rPr>
        <w:t>(2018).</w:t>
      </w:r>
    </w:p>
    <w:p w:rsidR="007E0FCC" w:rsidRDefault="000F36DE">
      <w:pPr>
        <w:spacing w:line="200" w:lineRule="exact"/>
        <w:ind w:left="73"/>
        <w:rPr>
          <w:sz w:val="18"/>
          <w:szCs w:val="18"/>
        </w:rPr>
      </w:pPr>
      <w:r>
        <w:rPr>
          <w:w w:val="99"/>
          <w:position w:val="7"/>
          <w:sz w:val="12"/>
          <w:szCs w:val="12"/>
        </w:rPr>
        <w:t>7</w:t>
      </w:r>
      <w:r>
        <w:rPr>
          <w:position w:val="7"/>
          <w:sz w:val="12"/>
          <w:szCs w:val="12"/>
        </w:rPr>
        <w:t xml:space="preserve"> </w:t>
      </w:r>
      <w:r>
        <w:rPr>
          <w:w w:val="99"/>
          <w:sz w:val="18"/>
          <w:szCs w:val="18"/>
        </w:rPr>
        <w:t>C.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Wang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H.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Zhai</w:t>
      </w:r>
      <w:proofErr w:type="spellEnd"/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Phys.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Rev.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B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96,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144432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(2017).</w:t>
      </w:r>
    </w:p>
    <w:p w:rsidR="007E0FCC" w:rsidRDefault="000F36DE">
      <w:pPr>
        <w:spacing w:before="2" w:line="200" w:lineRule="exact"/>
        <w:ind w:left="236" w:right="87" w:hanging="163"/>
        <w:rPr>
          <w:sz w:val="18"/>
          <w:szCs w:val="18"/>
        </w:rPr>
      </w:pPr>
      <w:r>
        <w:rPr>
          <w:w w:val="99"/>
          <w:position w:val="8"/>
          <w:sz w:val="12"/>
          <w:szCs w:val="12"/>
        </w:rPr>
        <w:t>8</w:t>
      </w:r>
      <w:r>
        <w:rPr>
          <w:position w:val="8"/>
          <w:sz w:val="12"/>
          <w:szCs w:val="12"/>
        </w:rPr>
        <w:t xml:space="preserve"> </w:t>
      </w:r>
      <w:r>
        <w:rPr>
          <w:w w:val="99"/>
          <w:sz w:val="18"/>
          <w:szCs w:val="18"/>
        </w:rPr>
        <w:t>M.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J.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S.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Beach,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Golubeva</w:t>
      </w:r>
      <w:proofErr w:type="spellEnd"/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G.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Melko</w:t>
      </w:r>
      <w:proofErr w:type="spellEnd"/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Phys.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Rev. B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97,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045207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(2018).</w:t>
      </w:r>
    </w:p>
    <w:p w:rsidR="007E0FCC" w:rsidRDefault="000F36DE">
      <w:pPr>
        <w:spacing w:line="200" w:lineRule="exact"/>
        <w:ind w:left="236" w:right="87" w:hanging="163"/>
        <w:rPr>
          <w:sz w:val="18"/>
          <w:szCs w:val="18"/>
        </w:rPr>
      </w:pPr>
      <w:r>
        <w:rPr>
          <w:w w:val="99"/>
          <w:position w:val="8"/>
          <w:sz w:val="12"/>
          <w:szCs w:val="12"/>
        </w:rPr>
        <w:t>9</w:t>
      </w:r>
      <w:r>
        <w:rPr>
          <w:position w:val="8"/>
          <w:sz w:val="12"/>
          <w:szCs w:val="12"/>
        </w:rPr>
        <w:t xml:space="preserve"> </w:t>
      </w:r>
      <w:r>
        <w:rPr>
          <w:w w:val="99"/>
          <w:sz w:val="18"/>
          <w:szCs w:val="18"/>
        </w:rPr>
        <w:t>I.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Iakovlev</w:t>
      </w:r>
      <w:proofErr w:type="spellEnd"/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Sotnikov</w:t>
      </w:r>
      <w:proofErr w:type="spellEnd"/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V.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V.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Mazurenko</w:t>
      </w:r>
      <w:proofErr w:type="spellEnd"/>
      <w:r>
        <w:rPr>
          <w:w w:val="99"/>
          <w:sz w:val="18"/>
          <w:szCs w:val="18"/>
        </w:rPr>
        <w:t>, arXiv:1883.06682v1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(2018).</w:t>
      </w:r>
    </w:p>
    <w:p w:rsidR="007E0FCC" w:rsidRDefault="000F36DE">
      <w:pPr>
        <w:spacing w:line="200" w:lineRule="exact"/>
        <w:ind w:left="236" w:right="87" w:hanging="236"/>
        <w:rPr>
          <w:sz w:val="18"/>
          <w:szCs w:val="18"/>
        </w:rPr>
      </w:pPr>
      <w:r>
        <w:rPr>
          <w:w w:val="99"/>
          <w:position w:val="8"/>
          <w:sz w:val="12"/>
          <w:szCs w:val="12"/>
        </w:rPr>
        <w:t>10</w:t>
      </w:r>
      <w:r>
        <w:rPr>
          <w:position w:val="8"/>
          <w:sz w:val="12"/>
          <w:szCs w:val="12"/>
        </w:rPr>
        <w:t xml:space="preserve"> </w:t>
      </w:r>
      <w:r>
        <w:rPr>
          <w:w w:val="99"/>
          <w:sz w:val="18"/>
          <w:szCs w:val="18"/>
        </w:rPr>
        <w:t>N.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Nagaosa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Y.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Tokura</w:t>
      </w:r>
      <w:proofErr w:type="spellEnd"/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Nature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Nanotech.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8,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899 (2013).</w:t>
      </w:r>
    </w:p>
    <w:p w:rsidR="007E0FCC" w:rsidRDefault="000F36DE">
      <w:pPr>
        <w:spacing w:line="200" w:lineRule="exact"/>
        <w:ind w:left="236" w:right="87" w:hanging="236"/>
        <w:rPr>
          <w:sz w:val="18"/>
          <w:szCs w:val="18"/>
        </w:rPr>
      </w:pPr>
      <w:r>
        <w:rPr>
          <w:w w:val="99"/>
          <w:position w:val="8"/>
          <w:sz w:val="12"/>
          <w:szCs w:val="12"/>
        </w:rPr>
        <w:t>11</w:t>
      </w:r>
      <w:r>
        <w:rPr>
          <w:position w:val="8"/>
          <w:sz w:val="12"/>
          <w:szCs w:val="12"/>
        </w:rPr>
        <w:t xml:space="preserve"> </w:t>
      </w:r>
      <w:r>
        <w:rPr>
          <w:w w:val="99"/>
          <w:sz w:val="18"/>
          <w:szCs w:val="18"/>
        </w:rPr>
        <w:t>J.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Liu,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Z.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Zhang,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G.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Zhao,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Skyrmions: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topological structures,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properties,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applications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(CRC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Press,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2016)</w:t>
      </w:r>
    </w:p>
    <w:p w:rsidR="007E0FCC" w:rsidRDefault="000F36DE">
      <w:pPr>
        <w:spacing w:line="200" w:lineRule="exact"/>
        <w:rPr>
          <w:sz w:val="18"/>
          <w:szCs w:val="18"/>
        </w:rPr>
      </w:pPr>
      <w:r>
        <w:rPr>
          <w:w w:val="99"/>
          <w:position w:val="7"/>
          <w:sz w:val="12"/>
          <w:szCs w:val="12"/>
        </w:rPr>
        <w:t>12</w:t>
      </w:r>
      <w:r>
        <w:rPr>
          <w:position w:val="7"/>
          <w:sz w:val="12"/>
          <w:szCs w:val="12"/>
        </w:rPr>
        <w:t xml:space="preserve"> </w:t>
      </w:r>
      <w:r>
        <w:rPr>
          <w:w w:val="99"/>
          <w:sz w:val="18"/>
          <w:szCs w:val="18"/>
        </w:rPr>
        <w:t>W.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Jiang,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G.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Chen,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K.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Liu,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J.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Zang,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S.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G.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E.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Velthuis</w:t>
      </w:r>
      <w:proofErr w:type="spellEnd"/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and</w:t>
      </w:r>
    </w:p>
    <w:p w:rsidR="007E0FCC" w:rsidRDefault="000F36DE">
      <w:pPr>
        <w:spacing w:before="2"/>
        <w:ind w:left="236"/>
        <w:rPr>
          <w:sz w:val="18"/>
          <w:szCs w:val="18"/>
        </w:rPr>
      </w:pPr>
      <w:r>
        <w:rPr>
          <w:w w:val="99"/>
          <w:sz w:val="18"/>
          <w:szCs w:val="18"/>
        </w:rPr>
        <w:t>A.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Hoffmann,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Phys.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Rep.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704,1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(2017).</w:t>
      </w:r>
    </w:p>
    <w:p w:rsidR="007E0FCC" w:rsidRDefault="000F36DE">
      <w:pPr>
        <w:spacing w:line="200" w:lineRule="exact"/>
        <w:rPr>
          <w:sz w:val="18"/>
          <w:szCs w:val="18"/>
        </w:rPr>
      </w:pPr>
      <w:r>
        <w:rPr>
          <w:w w:val="99"/>
          <w:position w:val="7"/>
          <w:sz w:val="12"/>
          <w:szCs w:val="12"/>
        </w:rPr>
        <w:t>13</w:t>
      </w:r>
      <w:r>
        <w:rPr>
          <w:position w:val="7"/>
          <w:sz w:val="12"/>
          <w:szCs w:val="12"/>
        </w:rPr>
        <w:t xml:space="preserve"> </w:t>
      </w:r>
      <w:r>
        <w:rPr>
          <w:w w:val="99"/>
          <w:sz w:val="18"/>
          <w:szCs w:val="18"/>
        </w:rPr>
        <w:t>A.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Fert,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N.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Reyren</w:t>
      </w:r>
      <w:proofErr w:type="spellEnd"/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V.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Cros</w:t>
      </w:r>
      <w:proofErr w:type="spellEnd"/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Nature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Reviews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Materials</w:t>
      </w:r>
    </w:p>
    <w:p w:rsidR="007E0FCC" w:rsidRDefault="000F36DE">
      <w:pPr>
        <w:spacing w:before="2"/>
        <w:ind w:left="236"/>
        <w:rPr>
          <w:sz w:val="18"/>
          <w:szCs w:val="18"/>
        </w:rPr>
      </w:pPr>
      <w:r>
        <w:rPr>
          <w:w w:val="99"/>
          <w:sz w:val="18"/>
          <w:szCs w:val="18"/>
        </w:rPr>
        <w:t>2,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17031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(2017).</w:t>
      </w:r>
    </w:p>
    <w:p w:rsidR="007E0FCC" w:rsidRDefault="000F36DE">
      <w:pPr>
        <w:spacing w:line="200" w:lineRule="exact"/>
        <w:rPr>
          <w:sz w:val="18"/>
          <w:szCs w:val="18"/>
        </w:rPr>
      </w:pPr>
      <w:r>
        <w:rPr>
          <w:w w:val="99"/>
          <w:position w:val="7"/>
          <w:sz w:val="12"/>
          <w:szCs w:val="12"/>
        </w:rPr>
        <w:t>14</w:t>
      </w:r>
      <w:r>
        <w:rPr>
          <w:position w:val="7"/>
          <w:sz w:val="12"/>
          <w:szCs w:val="12"/>
        </w:rPr>
        <w:t xml:space="preserve"> </w:t>
      </w:r>
      <w:r>
        <w:rPr>
          <w:w w:val="99"/>
          <w:sz w:val="18"/>
          <w:szCs w:val="18"/>
        </w:rPr>
        <w:t>J.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H.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Han,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Skyrmions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in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Condensed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Matter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(Springer,</w:t>
      </w:r>
    </w:p>
    <w:p w:rsidR="007E0FCC" w:rsidRDefault="000F36DE">
      <w:pPr>
        <w:spacing w:before="2"/>
        <w:ind w:left="236"/>
        <w:rPr>
          <w:sz w:val="18"/>
          <w:szCs w:val="18"/>
        </w:rPr>
      </w:pPr>
      <w:r>
        <w:rPr>
          <w:w w:val="99"/>
          <w:sz w:val="18"/>
          <w:szCs w:val="18"/>
        </w:rPr>
        <w:t>2017).</w:t>
      </w:r>
    </w:p>
    <w:p w:rsidR="007E0FCC" w:rsidRDefault="000F36DE">
      <w:pPr>
        <w:spacing w:before="2" w:line="200" w:lineRule="exact"/>
        <w:ind w:left="236" w:right="87" w:hanging="236"/>
        <w:rPr>
          <w:sz w:val="18"/>
          <w:szCs w:val="18"/>
        </w:rPr>
      </w:pPr>
      <w:r>
        <w:rPr>
          <w:w w:val="99"/>
          <w:position w:val="8"/>
          <w:sz w:val="12"/>
          <w:szCs w:val="12"/>
        </w:rPr>
        <w:t>15</w:t>
      </w:r>
      <w:r>
        <w:rPr>
          <w:position w:val="8"/>
          <w:sz w:val="12"/>
          <w:szCs w:val="12"/>
        </w:rPr>
        <w:t xml:space="preserve"> </w:t>
      </w:r>
      <w:r>
        <w:rPr>
          <w:w w:val="99"/>
          <w:sz w:val="18"/>
          <w:szCs w:val="18"/>
        </w:rPr>
        <w:t>X.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Z.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Yu,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Y.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Onose</w:t>
      </w:r>
      <w:proofErr w:type="spellEnd"/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N.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Kanazawa,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J.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H.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Park,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J.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H.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Han, Y.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Matsui,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N.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Nagaosa</w:t>
      </w:r>
      <w:proofErr w:type="spellEnd"/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Y.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Tokura</w:t>
      </w:r>
      <w:proofErr w:type="spellEnd"/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Nature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(London)</w:t>
      </w:r>
    </w:p>
    <w:p w:rsidR="007E0FCC" w:rsidRDefault="000F36DE">
      <w:pPr>
        <w:spacing w:line="200" w:lineRule="exact"/>
        <w:ind w:left="236"/>
        <w:rPr>
          <w:sz w:val="18"/>
          <w:szCs w:val="18"/>
        </w:rPr>
        <w:sectPr w:rsidR="007E0FCC">
          <w:type w:val="continuous"/>
          <w:pgSz w:w="12240" w:h="15840"/>
          <w:pgMar w:top="960" w:right="880" w:bottom="280" w:left="980" w:header="720" w:footer="720" w:gutter="0"/>
          <w:cols w:num="2" w:space="720" w:equalWidth="0">
            <w:col w:w="5001" w:space="359"/>
            <w:col w:w="5020"/>
          </w:cols>
        </w:sectPr>
      </w:pPr>
      <w:r>
        <w:rPr>
          <w:w w:val="99"/>
          <w:sz w:val="18"/>
          <w:szCs w:val="18"/>
        </w:rPr>
        <w:t>465,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901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(2010).</w:t>
      </w:r>
    </w:p>
    <w:p w:rsidR="007E0FCC" w:rsidRDefault="007E0FCC">
      <w:pPr>
        <w:spacing w:before="9" w:line="260" w:lineRule="exact"/>
        <w:rPr>
          <w:sz w:val="26"/>
          <w:szCs w:val="26"/>
        </w:rPr>
      </w:pPr>
    </w:p>
    <w:p w:rsidR="007E0FCC" w:rsidRDefault="0051214F">
      <w:pPr>
        <w:ind w:left="659"/>
      </w:pPr>
      <w:r>
        <w:pict>
          <v:shape id="_x0000_i1030" type="#_x0000_t75" style="width:189.2pt;height:123.3pt">
            <v:imagedata r:id="rId14" o:title=""/>
          </v:shape>
        </w:pict>
      </w:r>
    </w:p>
    <w:p w:rsidR="007E0FCC" w:rsidRDefault="007E0FCC">
      <w:pPr>
        <w:spacing w:before="14" w:line="200" w:lineRule="exact"/>
      </w:pPr>
    </w:p>
    <w:p w:rsidR="007E0FCC" w:rsidRDefault="000F36DE">
      <w:pPr>
        <w:spacing w:before="26" w:line="242" w:lineRule="auto"/>
        <w:ind w:left="100" w:right="5348"/>
        <w:rPr>
          <w:sz w:val="18"/>
          <w:szCs w:val="18"/>
        </w:rPr>
      </w:pPr>
      <w:r>
        <w:rPr>
          <w:w w:val="99"/>
          <w:sz w:val="18"/>
          <w:szCs w:val="18"/>
        </w:rPr>
        <w:t>FIG.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7.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Machine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prediction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B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against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actual</w:t>
      </w:r>
      <w:r>
        <w:rPr>
          <w:sz w:val="18"/>
          <w:szCs w:val="18"/>
        </w:rPr>
        <w:t xml:space="preserve"> </w:t>
      </w:r>
      <w:r w:rsidRPr="000F36DE">
        <w:rPr>
          <w:noProof/>
          <w:w w:val="99"/>
          <w:sz w:val="18"/>
          <w:szCs w:val="18"/>
        </w:rPr>
        <w:t>temperature</w:t>
      </w:r>
      <w:r>
        <w:rPr>
          <w:w w:val="99"/>
          <w:sz w:val="18"/>
          <w:szCs w:val="18"/>
        </w:rPr>
        <w:t>.</w:t>
      </w:r>
    </w:p>
    <w:p w:rsidR="007E0FCC" w:rsidRDefault="007E0FCC">
      <w:pPr>
        <w:spacing w:line="200" w:lineRule="exact"/>
      </w:pPr>
    </w:p>
    <w:p w:rsidR="007E0FCC" w:rsidRDefault="007E0FCC">
      <w:pPr>
        <w:spacing w:line="200" w:lineRule="exact"/>
      </w:pPr>
    </w:p>
    <w:p w:rsidR="007E0FCC" w:rsidRDefault="007E0FCC">
      <w:pPr>
        <w:spacing w:before="3" w:line="200" w:lineRule="exact"/>
      </w:pPr>
    </w:p>
    <w:p w:rsidR="007E0FCC" w:rsidRDefault="0051214F">
      <w:pPr>
        <w:ind w:left="687"/>
      </w:pPr>
      <w:r>
        <w:pict>
          <v:shape id="_x0000_i1031" type="#_x0000_t75" style="width:186.35pt;height:125.2pt">
            <v:imagedata r:id="rId15" o:title=""/>
          </v:shape>
        </w:pict>
      </w:r>
    </w:p>
    <w:p w:rsidR="007E0FCC" w:rsidRDefault="007E0FCC">
      <w:pPr>
        <w:spacing w:before="14" w:line="200" w:lineRule="exact"/>
      </w:pPr>
    </w:p>
    <w:p w:rsidR="007E0FCC" w:rsidRDefault="000F36DE">
      <w:pPr>
        <w:spacing w:before="26"/>
        <w:ind w:left="100"/>
        <w:rPr>
          <w:sz w:val="18"/>
          <w:szCs w:val="18"/>
        </w:rPr>
      </w:pPr>
      <w:r>
        <w:rPr>
          <w:w w:val="99"/>
          <w:sz w:val="18"/>
          <w:szCs w:val="18"/>
        </w:rPr>
        <w:t>FIG.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8.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Machine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prediction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for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magnetization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50%</w:t>
      </w:r>
    </w:p>
    <w:p w:rsidR="007E0FCC" w:rsidRDefault="000F36DE">
      <w:pPr>
        <w:spacing w:before="2"/>
        <w:ind w:left="100"/>
        <w:rPr>
          <w:sz w:val="18"/>
          <w:szCs w:val="18"/>
        </w:rPr>
      </w:pPr>
      <w:r>
        <w:rPr>
          <w:w w:val="99"/>
          <w:sz w:val="18"/>
          <w:szCs w:val="18"/>
        </w:rPr>
        <w:t>disordered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model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configurations.</w:t>
      </w:r>
    </w:p>
    <w:p w:rsidR="007E0FCC" w:rsidRDefault="007E0FCC">
      <w:pPr>
        <w:spacing w:line="200" w:lineRule="exact"/>
      </w:pPr>
    </w:p>
    <w:p w:rsidR="007E0FCC" w:rsidRDefault="007E0FCC">
      <w:pPr>
        <w:spacing w:line="200" w:lineRule="exact"/>
      </w:pPr>
    </w:p>
    <w:p w:rsidR="007E0FCC" w:rsidRDefault="007E0FCC">
      <w:pPr>
        <w:spacing w:line="240" w:lineRule="exact"/>
        <w:rPr>
          <w:sz w:val="24"/>
          <w:szCs w:val="24"/>
        </w:rPr>
      </w:pPr>
    </w:p>
    <w:p w:rsidR="007E0FCC" w:rsidRDefault="0051214F">
      <w:pPr>
        <w:ind w:left="718"/>
      </w:pPr>
      <w:r>
        <w:pict>
          <v:shape id="_x0000_i1032" type="#_x0000_t75" style="width:183.55pt;height:125.2pt">
            <v:imagedata r:id="rId16" o:title=""/>
          </v:shape>
        </w:pict>
      </w:r>
    </w:p>
    <w:p w:rsidR="007E0FCC" w:rsidRDefault="007E0FCC">
      <w:pPr>
        <w:spacing w:before="14" w:line="200" w:lineRule="exact"/>
      </w:pPr>
    </w:p>
    <w:p w:rsidR="007E0FCC" w:rsidRDefault="000F36DE">
      <w:pPr>
        <w:spacing w:before="26" w:line="242" w:lineRule="auto"/>
        <w:ind w:left="100" w:right="5348"/>
        <w:rPr>
          <w:sz w:val="18"/>
          <w:szCs w:val="18"/>
        </w:rPr>
      </w:pPr>
      <w:r>
        <w:rPr>
          <w:w w:val="99"/>
          <w:sz w:val="18"/>
          <w:szCs w:val="18"/>
        </w:rPr>
        <w:t>FIG.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9.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Machine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prediction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for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chirality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50%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disordered model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configurations.</w:t>
      </w:r>
    </w:p>
    <w:p w:rsidR="007E0FCC" w:rsidRDefault="007E0FCC">
      <w:pPr>
        <w:spacing w:line="200" w:lineRule="exact"/>
      </w:pPr>
    </w:p>
    <w:p w:rsidR="007E0FCC" w:rsidRDefault="007E0FCC">
      <w:pPr>
        <w:spacing w:line="200" w:lineRule="exact"/>
      </w:pPr>
    </w:p>
    <w:p w:rsidR="007E0FCC" w:rsidRDefault="007E0FCC">
      <w:pPr>
        <w:spacing w:line="200" w:lineRule="exact"/>
      </w:pPr>
    </w:p>
    <w:p w:rsidR="007E0FCC" w:rsidRDefault="007E0FCC">
      <w:pPr>
        <w:spacing w:before="4" w:line="200" w:lineRule="exact"/>
      </w:pPr>
    </w:p>
    <w:p w:rsidR="007E0FCC" w:rsidRDefault="000F36DE">
      <w:pPr>
        <w:spacing w:line="242" w:lineRule="auto"/>
        <w:ind w:left="100" w:right="5348"/>
        <w:rPr>
          <w:sz w:val="18"/>
          <w:szCs w:val="18"/>
        </w:rPr>
      </w:pPr>
      <w:r>
        <w:rPr>
          <w:w w:val="99"/>
          <w:sz w:val="18"/>
          <w:szCs w:val="18"/>
        </w:rPr>
        <w:t>FIG.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10.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Machine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prediction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for</w:t>
      </w:r>
      <w:r>
        <w:rPr>
          <w:sz w:val="18"/>
          <w:szCs w:val="18"/>
        </w:rPr>
        <w:t xml:space="preserve"> the </w:t>
      </w:r>
      <w:r w:rsidRPr="000F36DE">
        <w:rPr>
          <w:noProof/>
          <w:w w:val="99"/>
          <w:sz w:val="18"/>
          <w:szCs w:val="18"/>
        </w:rPr>
        <w:t>temperature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50%</w:t>
      </w:r>
      <w:r>
        <w:rPr>
          <w:sz w:val="18"/>
          <w:szCs w:val="18"/>
        </w:rPr>
        <w:t xml:space="preserve"> </w:t>
      </w:r>
      <w:r w:rsidRPr="000F36DE">
        <w:rPr>
          <w:noProof/>
          <w:w w:val="99"/>
          <w:sz w:val="18"/>
          <w:szCs w:val="18"/>
        </w:rPr>
        <w:t>disordered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model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configurations.</w:t>
      </w:r>
    </w:p>
    <w:p w:rsidR="007E0FCC" w:rsidRDefault="007E0FCC">
      <w:pPr>
        <w:spacing w:line="200" w:lineRule="exact"/>
      </w:pPr>
    </w:p>
    <w:p w:rsidR="007E0FCC" w:rsidRDefault="007E0FCC">
      <w:pPr>
        <w:spacing w:line="200" w:lineRule="exact"/>
      </w:pPr>
    </w:p>
    <w:p w:rsidR="007E0FCC" w:rsidRDefault="007E0FCC">
      <w:pPr>
        <w:spacing w:line="200" w:lineRule="exact"/>
      </w:pPr>
    </w:p>
    <w:p w:rsidR="007E0FCC" w:rsidRDefault="007E0FCC">
      <w:pPr>
        <w:spacing w:before="4" w:line="200" w:lineRule="exact"/>
      </w:pPr>
    </w:p>
    <w:p w:rsidR="007E0FCC" w:rsidRDefault="000F36DE">
      <w:pPr>
        <w:ind w:left="100"/>
        <w:rPr>
          <w:sz w:val="18"/>
          <w:szCs w:val="18"/>
        </w:rPr>
      </w:pPr>
      <w:r>
        <w:rPr>
          <w:w w:val="99"/>
          <w:sz w:val="18"/>
          <w:szCs w:val="18"/>
        </w:rPr>
        <w:t>FIG.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11.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Machine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prediction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for</w:t>
      </w:r>
      <w:r>
        <w:rPr>
          <w:sz w:val="18"/>
          <w:szCs w:val="18"/>
        </w:rPr>
        <w:t xml:space="preserve"> the </w:t>
      </w:r>
      <w:r w:rsidRPr="000F36DE">
        <w:rPr>
          <w:noProof/>
          <w:w w:val="99"/>
          <w:sz w:val="18"/>
          <w:szCs w:val="18"/>
        </w:rPr>
        <w:t>magnetic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field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50%</w:t>
      </w:r>
    </w:p>
    <w:p w:rsidR="007E0FCC" w:rsidRDefault="000F36DE">
      <w:pPr>
        <w:spacing w:before="2"/>
        <w:ind w:left="100"/>
        <w:rPr>
          <w:sz w:val="18"/>
          <w:szCs w:val="18"/>
        </w:rPr>
      </w:pPr>
      <w:r>
        <w:rPr>
          <w:w w:val="99"/>
          <w:sz w:val="18"/>
          <w:szCs w:val="18"/>
        </w:rPr>
        <w:t>disordered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model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configurations.</w:t>
      </w:r>
    </w:p>
    <w:sectPr w:rsidR="007E0FCC">
      <w:pgSz w:w="12240" w:h="15840"/>
      <w:pgMar w:top="760" w:right="880" w:bottom="280" w:left="980" w:header="57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14F" w:rsidRDefault="0051214F">
      <w:r>
        <w:separator/>
      </w:r>
    </w:p>
  </w:endnote>
  <w:endnote w:type="continuationSeparator" w:id="0">
    <w:p w:rsidR="0051214F" w:rsidRDefault="00512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14F" w:rsidRDefault="0051214F">
      <w:r>
        <w:separator/>
      </w:r>
    </w:p>
  </w:footnote>
  <w:footnote w:type="continuationSeparator" w:id="0">
    <w:p w:rsidR="0051214F" w:rsidRDefault="00512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6DE" w:rsidRDefault="0051214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5.1pt;margin-top:27.65pt;width:9pt;height:11.95pt;z-index:-251658752;mso-position-horizontal-relative:page;mso-position-vertical-relative:page" filled="f" stroked="f">
          <v:textbox inset="0,0,0,0">
            <w:txbxContent>
              <w:p w:rsidR="000F36DE" w:rsidRDefault="000F36DE">
                <w:pPr>
                  <w:spacing w:line="200" w:lineRule="exact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966E5C">
                  <w:rPr>
                    <w:noProof/>
                    <w:w w:val="99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4B18"/>
    <w:multiLevelType w:val="multilevel"/>
    <w:tmpl w:val="5B44A9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2MLA0MLMwN7C0MLVU0lEKTi0uzszPAykwqgUA9wyYwiwAAAA="/>
  </w:docVars>
  <w:rsids>
    <w:rsidRoot w:val="007E0FCC"/>
    <w:rsid w:val="00086CB1"/>
    <w:rsid w:val="000F36DE"/>
    <w:rsid w:val="002022AF"/>
    <w:rsid w:val="00260C1D"/>
    <w:rsid w:val="003271A8"/>
    <w:rsid w:val="004017E1"/>
    <w:rsid w:val="0051214F"/>
    <w:rsid w:val="007E0FCC"/>
    <w:rsid w:val="008057E9"/>
    <w:rsid w:val="00966E5C"/>
    <w:rsid w:val="00BF5E36"/>
    <w:rsid w:val="00CB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32A660"/>
  <w15:docId w15:val="{EF95C174-B746-4CB4-A3AB-A4668248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Skinny</cp:lastModifiedBy>
  <cp:revision>5</cp:revision>
  <dcterms:created xsi:type="dcterms:W3CDTF">2018-06-02T02:41:00Z</dcterms:created>
  <dcterms:modified xsi:type="dcterms:W3CDTF">2018-06-02T04:21:00Z</dcterms:modified>
</cp:coreProperties>
</file>